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8C2396" w:rsidP="00081538" w:rsidRDefault="008C2396" w14:paraId="672A6659" wp14:textId="77777777">
      <w:pPr>
        <w:jc w:val="center"/>
        <w:rPr>
          <w:rFonts w:ascii="Arial" w:hAnsi="Arial" w:cs="Arial"/>
          <w:b/>
          <w:sz w:val="28"/>
          <w:szCs w:val="28"/>
        </w:rPr>
      </w:pPr>
    </w:p>
    <w:p xmlns:wp14="http://schemas.microsoft.com/office/word/2010/wordml" w:rsidR="005455BD" w:rsidP="3BCB4502" w:rsidRDefault="00A461FC" w14:paraId="4A9A91F0" wp14:textId="2D524DA6">
      <w:pPr>
        <w:jc w:val="center"/>
        <w:rPr>
          <w:rFonts w:ascii="Arial" w:hAnsi="Arial" w:cs="Arial"/>
          <w:b w:val="1"/>
          <w:bCs w:val="1"/>
          <w:sz w:val="28"/>
          <w:szCs w:val="28"/>
        </w:rPr>
      </w:pPr>
      <w:r w:rsidRPr="3BCB4502" w:rsidR="3BCB4502">
        <w:rPr>
          <w:rFonts w:ascii="Arial" w:hAnsi="Arial" w:cs="Arial"/>
          <w:b w:val="1"/>
          <w:bCs w:val="1"/>
          <w:sz w:val="28"/>
          <w:szCs w:val="28"/>
        </w:rPr>
        <w:t>FASES REQUERIMIENTO DE SOFTWARE</w:t>
      </w:r>
    </w:p>
    <w:p xmlns:wp14="http://schemas.microsoft.com/office/word/2010/wordml" w:rsidRPr="008C2396" w:rsidR="008C2396" w:rsidP="00081538" w:rsidRDefault="008C2396" w14:paraId="0A37501D" wp14:textId="77777777">
      <w:pPr>
        <w:jc w:val="center"/>
        <w:rPr>
          <w:rFonts w:ascii="Arial" w:hAnsi="Arial" w:cs="Arial"/>
          <w:b/>
          <w:sz w:val="28"/>
          <w:szCs w:val="28"/>
        </w:rPr>
      </w:pPr>
    </w:p>
    <w:p xmlns:wp14="http://schemas.microsoft.com/office/word/2010/wordml" w:rsidRPr="008C2396" w:rsidR="00A461FC" w:rsidP="00B7008A" w:rsidRDefault="00A461FC" w14:paraId="5DAB6C7B" wp14:textId="77777777">
      <w:pPr>
        <w:jc w:val="center"/>
        <w:rPr>
          <w:rFonts w:ascii="Arial" w:hAnsi="Arial" w:cs="Arial"/>
          <w:b/>
          <w:sz w:val="28"/>
          <w:szCs w:val="28"/>
        </w:rPr>
      </w:pPr>
    </w:p>
    <w:p xmlns:wp14="http://schemas.microsoft.com/office/word/2010/wordml" w:rsidRPr="00617FBD" w:rsidR="00081538" w:rsidRDefault="002048DB" w14:paraId="27022D80" wp14:textId="77777777">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history="1" w:anchor="_Toc532221774">
        <w:r w:rsidRPr="00617FBD" w:rsidR="00081538">
          <w:rPr>
            <w:rStyle w:val="Hipervnculo"/>
            <w:rFonts w:ascii="Arial" w:hAnsi="Arial" w:cs="Arial"/>
            <w:b w:val="0"/>
            <w:noProof/>
          </w:rPr>
          <w:t>1.</w:t>
        </w:r>
        <w:r w:rsidRPr="00617FBD" w:rsidR="00081538">
          <w:rPr>
            <w:rFonts w:ascii="Arial" w:hAnsi="Arial" w:cs="Arial"/>
            <w:b w:val="0"/>
            <w:noProof/>
            <w:sz w:val="22"/>
            <w:szCs w:val="22"/>
            <w:lang w:val="es-CO" w:eastAsia="es-CO"/>
          </w:rPr>
          <w:tab/>
        </w:r>
        <w:r w:rsidRPr="00617FBD" w:rsidR="00081538">
          <w:rPr>
            <w:rStyle w:val="Hipervnculo"/>
            <w:rFonts w:ascii="Arial" w:hAnsi="Arial" w:cs="Arial"/>
            <w:b w:val="0"/>
            <w:noProof/>
          </w:rPr>
          <w:t>DESCRIPCION GENERAL DEL REQUERIMIENTO</w:t>
        </w:r>
        <w:r w:rsidRPr="00617FBD" w:rsidR="00081538">
          <w:rPr>
            <w:rFonts w:ascii="Arial" w:hAnsi="Arial" w:cs="Arial"/>
            <w:b w:val="0"/>
            <w:noProof/>
            <w:webHidden/>
          </w:rPr>
          <w:tab/>
        </w:r>
        <w:r w:rsidRPr="00617FBD" w:rsidR="00081538">
          <w:rPr>
            <w:rFonts w:ascii="Arial" w:hAnsi="Arial" w:cs="Arial"/>
            <w:b w:val="0"/>
            <w:noProof/>
            <w:webHidden/>
          </w:rPr>
          <w:fldChar w:fldCharType="begin"/>
        </w:r>
        <w:r w:rsidRPr="00617FBD" w:rsidR="00081538">
          <w:rPr>
            <w:rFonts w:ascii="Arial" w:hAnsi="Arial" w:cs="Arial"/>
            <w:b w:val="0"/>
            <w:noProof/>
            <w:webHidden/>
          </w:rPr>
          <w:instrText xml:space="preserve"> PAGEREF _Toc532221774 \h </w:instrText>
        </w:r>
        <w:r w:rsidRPr="00617FBD" w:rsidR="00081538">
          <w:rPr>
            <w:rFonts w:ascii="Arial" w:hAnsi="Arial" w:cs="Arial"/>
            <w:b w:val="0"/>
            <w:noProof/>
            <w:webHidden/>
          </w:rPr>
        </w:r>
        <w:r w:rsidRPr="00617FBD" w:rsidR="00081538">
          <w:rPr>
            <w:rFonts w:ascii="Arial" w:hAnsi="Arial" w:cs="Arial"/>
            <w:b w:val="0"/>
            <w:noProof/>
            <w:webHidden/>
          </w:rPr>
          <w:fldChar w:fldCharType="separate"/>
        </w:r>
        <w:r w:rsidRPr="00617FBD" w:rsidR="00081538">
          <w:rPr>
            <w:rFonts w:ascii="Arial" w:hAnsi="Arial" w:cs="Arial"/>
            <w:b w:val="0"/>
            <w:noProof/>
            <w:webHidden/>
          </w:rPr>
          <w:t>2</w:t>
        </w:r>
        <w:r w:rsidRPr="00617FBD" w:rsidR="00081538">
          <w:rPr>
            <w:rFonts w:ascii="Arial" w:hAnsi="Arial" w:cs="Arial"/>
            <w:b w:val="0"/>
            <w:noProof/>
            <w:webHidden/>
          </w:rPr>
          <w:fldChar w:fldCharType="end"/>
        </w:r>
      </w:hyperlink>
    </w:p>
    <w:p xmlns:wp14="http://schemas.microsoft.com/office/word/2010/wordml" w:rsidRPr="00617FBD" w:rsidR="00081538" w:rsidRDefault="00081538" w14:paraId="126EEFC0" wp14:textId="77777777">
      <w:pPr>
        <w:pStyle w:val="TDC1"/>
        <w:tabs>
          <w:tab w:val="left" w:pos="864"/>
        </w:tabs>
        <w:rPr>
          <w:rFonts w:ascii="Arial" w:hAnsi="Arial" w:cs="Arial"/>
          <w:b w:val="0"/>
          <w:noProof/>
          <w:sz w:val="22"/>
          <w:szCs w:val="22"/>
          <w:lang w:val="es-CO" w:eastAsia="es-CO"/>
        </w:rPr>
      </w:pPr>
      <w:hyperlink w:history="1" w:anchor="_Toc532221775">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xmlns:wp14="http://schemas.microsoft.com/office/word/2010/wordml" w:rsidRPr="00617FBD" w:rsidR="00081538" w:rsidRDefault="00081538" w14:paraId="1752AAEF" wp14:textId="77777777">
      <w:pPr>
        <w:pStyle w:val="TDC1"/>
        <w:tabs>
          <w:tab w:val="left" w:pos="864"/>
        </w:tabs>
        <w:rPr>
          <w:rFonts w:ascii="Arial" w:hAnsi="Arial" w:cs="Arial"/>
          <w:b w:val="0"/>
          <w:noProof/>
          <w:sz w:val="22"/>
          <w:szCs w:val="22"/>
          <w:lang w:val="es-CO" w:eastAsia="es-CO"/>
        </w:rPr>
      </w:pPr>
      <w:hyperlink w:history="1" w:anchor="_Toc532221776">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xmlns:wp14="http://schemas.microsoft.com/office/word/2010/wordml" w:rsidRPr="00617FBD" w:rsidR="00081538" w:rsidRDefault="00081538" w14:paraId="79355839" wp14:textId="77777777">
      <w:pPr>
        <w:pStyle w:val="TDC1"/>
        <w:tabs>
          <w:tab w:val="left" w:pos="864"/>
        </w:tabs>
        <w:rPr>
          <w:rFonts w:ascii="Arial" w:hAnsi="Arial" w:cs="Arial"/>
          <w:b w:val="0"/>
          <w:noProof/>
          <w:sz w:val="22"/>
          <w:szCs w:val="22"/>
          <w:lang w:val="es-CO" w:eastAsia="es-CO"/>
        </w:rPr>
      </w:pPr>
      <w:hyperlink w:history="1" w:anchor="_Toc532221777">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xmlns:wp14="http://schemas.microsoft.com/office/word/2010/wordml" w:rsidRPr="00617FBD" w:rsidR="00081538" w:rsidRDefault="00081538" w14:paraId="40072939" wp14:textId="77777777">
      <w:pPr>
        <w:pStyle w:val="TDC1"/>
        <w:tabs>
          <w:tab w:val="left" w:pos="864"/>
        </w:tabs>
        <w:rPr>
          <w:rFonts w:ascii="Arial" w:hAnsi="Arial" w:cs="Arial"/>
          <w:b w:val="0"/>
          <w:noProof/>
          <w:sz w:val="22"/>
          <w:szCs w:val="22"/>
          <w:lang w:val="es-CO" w:eastAsia="es-CO"/>
        </w:rPr>
      </w:pPr>
      <w:hyperlink w:history="1" w:anchor="_Toc532221778">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xmlns:wp14="http://schemas.microsoft.com/office/word/2010/wordml" w:rsidRPr="008C2396" w:rsidR="00D2312D" w:rsidP="00D2312D" w:rsidRDefault="002048DB" w14:paraId="02EB378F" wp14:textId="77777777">
      <w:pPr>
        <w:pStyle w:val="Prrafodelista"/>
        <w:rPr>
          <w:rFonts w:ascii="Arial" w:hAnsi="Arial" w:cs="Arial"/>
          <w:b/>
          <w:sz w:val="28"/>
          <w:szCs w:val="28"/>
        </w:rPr>
      </w:pPr>
      <w:r w:rsidRPr="008C2396">
        <w:rPr>
          <w:rFonts w:ascii="Arial" w:hAnsi="Arial" w:cs="Arial"/>
          <w:b/>
          <w:sz w:val="28"/>
          <w:szCs w:val="28"/>
        </w:rPr>
        <w:fldChar w:fldCharType="end"/>
      </w:r>
    </w:p>
    <w:p xmlns:wp14="http://schemas.microsoft.com/office/word/2010/wordml" w:rsidRPr="008C2396" w:rsidR="00D2312D" w:rsidP="00D2312D" w:rsidRDefault="00D2312D" w14:paraId="6A05A809" wp14:textId="77777777">
      <w:pPr>
        <w:ind w:left="720"/>
        <w:rPr>
          <w:rFonts w:ascii="Arial" w:hAnsi="Arial" w:cs="Arial"/>
          <w:b/>
          <w:sz w:val="28"/>
          <w:szCs w:val="28"/>
        </w:rPr>
      </w:pPr>
    </w:p>
    <w:p xmlns:wp14="http://schemas.microsoft.com/office/word/2010/wordml" w:rsidRPr="008C2396" w:rsidR="0074642D" w:rsidP="0074642D" w:rsidRDefault="0074642D" w14:paraId="5A39BBE3" wp14:textId="77777777">
      <w:pPr>
        <w:ind w:left="720"/>
        <w:rPr>
          <w:rFonts w:ascii="Arial" w:hAnsi="Arial" w:cs="Arial"/>
          <w:b/>
          <w:sz w:val="28"/>
          <w:szCs w:val="28"/>
        </w:rPr>
      </w:pPr>
    </w:p>
    <w:p xmlns:wp14="http://schemas.microsoft.com/office/word/2010/wordml" w:rsidRPr="008C2396" w:rsidR="005455BD" w:rsidP="00B7008A" w:rsidRDefault="005455BD" w14:paraId="41C8F396" wp14:textId="77777777">
      <w:pPr>
        <w:jc w:val="center"/>
        <w:rPr>
          <w:rFonts w:ascii="Arial" w:hAnsi="Arial" w:cs="Arial"/>
          <w:b/>
          <w:sz w:val="28"/>
          <w:szCs w:val="28"/>
        </w:rPr>
      </w:pPr>
    </w:p>
    <w:p xmlns:wp14="http://schemas.microsoft.com/office/word/2010/wordml" w:rsidRPr="008C2396" w:rsidR="005455BD" w:rsidP="00B7008A" w:rsidRDefault="005455BD" w14:paraId="72A3D3EC" wp14:textId="77777777">
      <w:pPr>
        <w:jc w:val="center"/>
        <w:rPr>
          <w:rFonts w:ascii="Arial" w:hAnsi="Arial" w:cs="Arial"/>
          <w:b/>
          <w:sz w:val="28"/>
          <w:szCs w:val="28"/>
        </w:rPr>
      </w:pPr>
    </w:p>
    <w:p xmlns:wp14="http://schemas.microsoft.com/office/word/2010/wordml" w:rsidRPr="008C2396" w:rsidR="005455BD" w:rsidP="00B7008A" w:rsidRDefault="005455BD" w14:paraId="0D0B940D" wp14:textId="77777777">
      <w:pPr>
        <w:jc w:val="center"/>
        <w:rPr>
          <w:rFonts w:ascii="Arial" w:hAnsi="Arial" w:cs="Arial"/>
          <w:b/>
          <w:sz w:val="28"/>
          <w:szCs w:val="28"/>
        </w:rPr>
      </w:pPr>
    </w:p>
    <w:p xmlns:wp14="http://schemas.microsoft.com/office/word/2010/wordml" w:rsidRPr="008C2396" w:rsidR="005455BD" w:rsidP="00B7008A" w:rsidRDefault="005455BD" w14:paraId="0E27B00A" wp14:textId="77777777">
      <w:pPr>
        <w:jc w:val="center"/>
        <w:rPr>
          <w:rFonts w:ascii="Arial" w:hAnsi="Arial" w:cs="Arial"/>
          <w:b/>
          <w:sz w:val="28"/>
          <w:szCs w:val="28"/>
        </w:rPr>
      </w:pPr>
    </w:p>
    <w:p xmlns:wp14="http://schemas.microsoft.com/office/word/2010/wordml" w:rsidRPr="008C2396" w:rsidR="005455BD" w:rsidP="00B7008A" w:rsidRDefault="005455BD" w14:paraId="60061E4C" wp14:textId="77777777">
      <w:pPr>
        <w:jc w:val="center"/>
        <w:rPr>
          <w:rFonts w:ascii="Arial" w:hAnsi="Arial" w:cs="Arial"/>
          <w:b/>
          <w:sz w:val="28"/>
          <w:szCs w:val="28"/>
        </w:rPr>
      </w:pPr>
    </w:p>
    <w:p xmlns:wp14="http://schemas.microsoft.com/office/word/2010/wordml" w:rsidRPr="008C2396" w:rsidR="005455BD" w:rsidP="00B7008A" w:rsidRDefault="005455BD" w14:paraId="44EAFD9C" wp14:textId="77777777">
      <w:pPr>
        <w:jc w:val="center"/>
        <w:rPr>
          <w:rFonts w:ascii="Arial" w:hAnsi="Arial" w:cs="Arial"/>
          <w:b/>
          <w:sz w:val="28"/>
          <w:szCs w:val="28"/>
        </w:rPr>
      </w:pPr>
    </w:p>
    <w:p xmlns:wp14="http://schemas.microsoft.com/office/word/2010/wordml" w:rsidRPr="008C2396" w:rsidR="005455BD" w:rsidP="00B7008A" w:rsidRDefault="005455BD" w14:paraId="4B94D5A5" wp14:textId="77777777">
      <w:pPr>
        <w:jc w:val="center"/>
        <w:rPr>
          <w:rFonts w:ascii="Arial" w:hAnsi="Arial" w:cs="Arial"/>
          <w:b/>
          <w:sz w:val="28"/>
          <w:szCs w:val="28"/>
        </w:rPr>
      </w:pPr>
    </w:p>
    <w:p xmlns:wp14="http://schemas.microsoft.com/office/word/2010/wordml" w:rsidRPr="008C2396" w:rsidR="005455BD" w:rsidP="00B7008A" w:rsidRDefault="005455BD" w14:paraId="3DEEC669" wp14:textId="77777777">
      <w:pPr>
        <w:jc w:val="center"/>
        <w:rPr>
          <w:rFonts w:ascii="Arial" w:hAnsi="Arial" w:cs="Arial"/>
          <w:b/>
          <w:sz w:val="28"/>
          <w:szCs w:val="28"/>
        </w:rPr>
      </w:pPr>
    </w:p>
    <w:p xmlns:wp14="http://schemas.microsoft.com/office/word/2010/wordml" w:rsidRPr="008C2396" w:rsidR="005455BD" w:rsidP="00B7008A" w:rsidRDefault="005455BD" w14:paraId="3656B9AB" wp14:textId="77777777">
      <w:pPr>
        <w:jc w:val="center"/>
        <w:rPr>
          <w:rFonts w:ascii="Arial" w:hAnsi="Arial" w:cs="Arial"/>
          <w:b/>
          <w:sz w:val="28"/>
          <w:szCs w:val="28"/>
        </w:rPr>
      </w:pPr>
    </w:p>
    <w:p xmlns:wp14="http://schemas.microsoft.com/office/word/2010/wordml" w:rsidRPr="008C2396" w:rsidR="002048DB" w:rsidP="00B7008A" w:rsidRDefault="002048DB" w14:paraId="45FB0818" wp14:textId="77777777">
      <w:pPr>
        <w:jc w:val="center"/>
        <w:rPr>
          <w:rFonts w:ascii="Arial" w:hAnsi="Arial" w:cs="Arial"/>
          <w:b/>
          <w:sz w:val="28"/>
          <w:szCs w:val="28"/>
        </w:rPr>
      </w:pPr>
    </w:p>
    <w:p xmlns:wp14="http://schemas.microsoft.com/office/word/2010/wordml" w:rsidRPr="008C2396" w:rsidR="002048DB" w:rsidP="00B7008A" w:rsidRDefault="002048DB" w14:paraId="049F31CB" wp14:textId="77777777">
      <w:pPr>
        <w:jc w:val="center"/>
        <w:rPr>
          <w:rFonts w:ascii="Arial" w:hAnsi="Arial" w:cs="Arial"/>
          <w:b/>
          <w:sz w:val="28"/>
          <w:szCs w:val="28"/>
        </w:rPr>
      </w:pPr>
    </w:p>
    <w:p xmlns:wp14="http://schemas.microsoft.com/office/word/2010/wordml" w:rsidRPr="008C2396" w:rsidR="00685EC6" w:rsidP="3BCB4502" w:rsidRDefault="00685EC6" w14:paraId="4101652C" wp14:textId="371EE347">
      <w:pPr>
        <w:pStyle w:val="Normal"/>
        <w:jc w:val="center"/>
        <w:rPr>
          <w:rFonts w:ascii="Arial" w:hAnsi="Arial" w:cs="Arial"/>
          <w:b w:val="1"/>
          <w:bCs w:val="1"/>
          <w:sz w:val="24"/>
          <w:szCs w:val="24"/>
        </w:rPr>
      </w:pPr>
    </w:p>
    <w:p xmlns:wp14="http://schemas.microsoft.com/office/word/2010/wordml" w:rsidRPr="008C2396" w:rsidR="005455BD" w:rsidP="00B7008A" w:rsidRDefault="005455BD" w14:paraId="4B99056E" wp14:textId="77777777">
      <w:pPr>
        <w:jc w:val="center"/>
        <w:rPr>
          <w:rFonts w:ascii="Arial" w:hAnsi="Arial" w:cs="Arial"/>
          <w:b/>
          <w:sz w:val="28"/>
          <w:szCs w:val="28"/>
        </w:rPr>
      </w:pPr>
    </w:p>
    <w:p xmlns:wp14="http://schemas.microsoft.com/office/word/2010/wordml" w:rsidRPr="008C2396" w:rsidR="005455BD" w:rsidP="00B7008A" w:rsidRDefault="005455BD" w14:paraId="1299C43A" wp14:textId="77777777">
      <w:pPr>
        <w:jc w:val="center"/>
        <w:rPr>
          <w:rFonts w:ascii="Arial" w:hAnsi="Arial" w:cs="Arial"/>
          <w:b/>
          <w:sz w:val="28"/>
          <w:szCs w:val="28"/>
        </w:rPr>
      </w:pPr>
    </w:p>
    <w:p xmlns:wp14="http://schemas.microsoft.com/office/word/2010/wordml" w:rsidRPr="008C2396" w:rsidR="00DD1328" w:rsidP="00B7008A" w:rsidRDefault="00DD1328" w14:paraId="4DDBEF00" wp14:textId="77777777">
      <w:pPr>
        <w:jc w:val="center"/>
        <w:rPr>
          <w:rFonts w:ascii="Arial" w:hAnsi="Arial" w:cs="Arial"/>
          <w:b/>
          <w:sz w:val="28"/>
          <w:szCs w:val="28"/>
        </w:rPr>
      </w:pPr>
    </w:p>
    <w:p xmlns:wp14="http://schemas.microsoft.com/office/word/2010/wordml" w:rsidRPr="008C2396" w:rsidR="00DD1328" w:rsidP="00B7008A" w:rsidRDefault="00DD1328" w14:paraId="3461D779" wp14:textId="77777777">
      <w:pPr>
        <w:jc w:val="center"/>
        <w:rPr>
          <w:rFonts w:ascii="Arial" w:hAnsi="Arial" w:cs="Arial"/>
          <w:b/>
          <w:sz w:val="28"/>
          <w:szCs w:val="28"/>
        </w:rPr>
      </w:pPr>
    </w:p>
    <w:p xmlns:wp14="http://schemas.microsoft.com/office/word/2010/wordml" w:rsidRPr="008C2396" w:rsidR="005455BD" w:rsidP="00B7008A" w:rsidRDefault="005455BD" w14:paraId="3CF2D8B6" wp14:textId="77777777">
      <w:pPr>
        <w:jc w:val="center"/>
        <w:rPr>
          <w:rFonts w:ascii="Arial" w:hAnsi="Arial" w:cs="Arial"/>
          <w:b/>
          <w:sz w:val="28"/>
          <w:szCs w:val="28"/>
        </w:rPr>
      </w:pPr>
    </w:p>
    <w:p xmlns:wp14="http://schemas.microsoft.com/office/word/2010/wordml" w:rsidRPr="008C2396" w:rsidR="00D2312D" w:rsidP="00B7008A" w:rsidRDefault="00D2312D" w14:paraId="0FB78278" wp14:textId="77777777">
      <w:pPr>
        <w:jc w:val="center"/>
        <w:rPr>
          <w:rFonts w:ascii="Arial" w:hAnsi="Arial" w:cs="Arial"/>
          <w:b/>
          <w:sz w:val="28"/>
          <w:szCs w:val="28"/>
        </w:rPr>
      </w:pPr>
    </w:p>
    <w:p xmlns:wp14="http://schemas.microsoft.com/office/word/2010/wordml" w:rsidRPr="008C2396" w:rsidR="006E33C2" w:rsidP="0050044E" w:rsidRDefault="006E33C2" w14:paraId="407F9A70" wp14:textId="77777777">
      <w:pPr>
        <w:pStyle w:val="Ttulo1"/>
        <w:rPr>
          <w:rFonts w:cs="Arial"/>
        </w:rPr>
      </w:pPr>
      <w:bookmarkStart w:name="_Toc532221774" w:id="0"/>
      <w:r w:rsidRPr="008C2396">
        <w:rPr>
          <w:rFonts w:cs="Arial"/>
        </w:rPr>
        <w:t xml:space="preserve">DESCRIPCION GENERAL DEL </w:t>
      </w:r>
      <w:r w:rsidRPr="008C2396" w:rsidR="0070100F">
        <w:rPr>
          <w:rFonts w:cs="Arial"/>
        </w:rPr>
        <w:t>REQUERIMIENTO</w:t>
      </w:r>
      <w:bookmarkEnd w:id="0"/>
    </w:p>
    <w:p xmlns:wp14="http://schemas.microsoft.com/office/word/2010/wordml" w:rsidRPr="008C2396" w:rsidR="006E33C2" w:rsidP="006E33C2" w:rsidRDefault="006E33C2" w14:paraId="1FC39945" wp14:textId="77777777">
      <w:pPr>
        <w:ind w:left="720"/>
        <w:rPr>
          <w:rFonts w:ascii="Arial" w:hAnsi="Arial" w:cs="Arial"/>
          <w:b/>
          <w:sz w:val="28"/>
          <w:szCs w:val="28"/>
        </w:rPr>
      </w:pPr>
    </w:p>
    <w:tbl>
      <w:tblPr>
        <w:tblW w:w="10357"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06"/>
        <w:gridCol w:w="6951"/>
      </w:tblGrid>
      <w:tr xmlns:wp14="http://schemas.microsoft.com/office/word/2010/wordml" w:rsidRPr="008C2396" w:rsidR="003F51CC" w:rsidTr="50B27D0A" w14:paraId="3F886A45" wp14:textId="77777777">
        <w:trPr>
          <w:trHeight w:val="522"/>
        </w:trPr>
        <w:tc>
          <w:tcPr>
            <w:tcW w:w="3406" w:type="dxa"/>
            <w:shd w:val="clear" w:color="auto" w:fill="A50021"/>
            <w:tcMar/>
            <w:vAlign w:val="center"/>
          </w:tcPr>
          <w:p w:rsidRPr="008C2396" w:rsidR="003F51CC" w:rsidP="00DB73D5" w:rsidRDefault="003F51CC" w14:paraId="021669D7"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PROYECTO</w:t>
            </w:r>
          </w:p>
        </w:tc>
        <w:tc>
          <w:tcPr>
            <w:tcW w:w="6951" w:type="dxa"/>
            <w:shd w:val="clear" w:color="auto" w:fill="FFFFFF" w:themeFill="background1"/>
            <w:tcMar/>
            <w:vAlign w:val="center"/>
          </w:tcPr>
          <w:p w:rsidRPr="008C2396" w:rsidR="003F51CC" w:rsidP="0031230D" w:rsidRDefault="00914DD2" w14:paraId="089C4A12" wp14:textId="7902C21D">
            <w:pPr>
              <w:rPr>
                <w:rFonts w:ascii="Arial" w:hAnsi="Arial" w:cs="Arial"/>
                <w:color w:val="A6A6A6"/>
                <w:sz w:val="22"/>
                <w:szCs w:val="22"/>
              </w:rPr>
            </w:pPr>
            <w:r w:rsidRPr="68C9E063" w:rsidR="68C9E063">
              <w:rPr>
                <w:rFonts w:ascii="Arial" w:hAnsi="Arial" w:cs="Arial"/>
                <w:color w:val="A6A6A6" w:themeColor="background1" w:themeTint="FF" w:themeShade="A6"/>
                <w:sz w:val="22"/>
                <w:szCs w:val="22"/>
              </w:rPr>
              <w:t>Aboga Bot</w:t>
            </w:r>
          </w:p>
        </w:tc>
      </w:tr>
      <w:tr xmlns:wp14="http://schemas.microsoft.com/office/word/2010/wordml" w:rsidRPr="008C2396" w:rsidR="00DB73D5" w:rsidTr="50B27D0A" w14:paraId="37E39251" wp14:textId="77777777">
        <w:trPr>
          <w:trHeight w:val="522"/>
        </w:trPr>
        <w:tc>
          <w:tcPr>
            <w:tcW w:w="3406" w:type="dxa"/>
            <w:shd w:val="clear" w:color="auto" w:fill="A50021"/>
            <w:tcMar/>
            <w:vAlign w:val="center"/>
          </w:tcPr>
          <w:p w:rsidRPr="008C2396" w:rsidR="006E33C2" w:rsidP="00DB73D5" w:rsidRDefault="006E33C2" w14:paraId="65DA8B1A"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 xml:space="preserve">Nombre </w:t>
            </w:r>
            <w:r w:rsidRPr="008C2396" w:rsidR="00F50C01">
              <w:rPr>
                <w:rFonts w:ascii="Arial" w:hAnsi="Arial" w:eastAsia="Cambria" w:cs="Arial"/>
                <w:b/>
                <w:color w:val="FFFFFF"/>
                <w:sz w:val="22"/>
                <w:szCs w:val="22"/>
                <w:lang w:val="es-ES_tradnl" w:eastAsia="en-US"/>
              </w:rPr>
              <w:t>Requerimiento</w:t>
            </w:r>
            <w:r w:rsidRPr="008C2396">
              <w:rPr>
                <w:rFonts w:ascii="Arial" w:hAnsi="Arial" w:eastAsia="Cambria" w:cs="Arial"/>
                <w:b/>
                <w:color w:val="FFFFFF"/>
                <w:sz w:val="22"/>
                <w:szCs w:val="22"/>
                <w:lang w:val="es-ES_tradnl" w:eastAsia="en-US"/>
              </w:rPr>
              <w:t>:</w:t>
            </w:r>
          </w:p>
        </w:tc>
        <w:tc>
          <w:tcPr>
            <w:tcW w:w="6951" w:type="dxa"/>
            <w:shd w:val="clear" w:color="auto" w:fill="FFFFFF" w:themeFill="background1"/>
            <w:tcMar/>
            <w:vAlign w:val="center"/>
          </w:tcPr>
          <w:p w:rsidRPr="008C2396" w:rsidR="006E33C2" w:rsidP="0031230D" w:rsidRDefault="006E33C2" w14:paraId="3B6D4A2B" wp14:textId="7D89626D">
            <w:pPr>
              <w:rPr>
                <w:rFonts w:ascii="Arial" w:hAnsi="Arial" w:cs="Arial"/>
                <w:color w:val="A6A6A6"/>
                <w:sz w:val="22"/>
                <w:szCs w:val="22"/>
              </w:rPr>
            </w:pPr>
            <w:r w:rsidRPr="50B27D0A" w:rsidR="50B27D0A">
              <w:rPr>
                <w:rFonts w:ascii="Arial" w:hAnsi="Arial" w:cs="Arial"/>
                <w:color w:val="A6A6A6" w:themeColor="background1" w:themeTint="FF" w:themeShade="A6"/>
                <w:sz w:val="22"/>
                <w:szCs w:val="22"/>
              </w:rPr>
              <w:t>Automatización de demandas de los clientes</w:t>
            </w:r>
          </w:p>
        </w:tc>
      </w:tr>
      <w:tr xmlns:wp14="http://schemas.microsoft.com/office/word/2010/wordml" w:rsidRPr="008C2396" w:rsidR="006E33C2" w:rsidTr="50B27D0A" w14:paraId="32535AD5" wp14:textId="77777777">
        <w:trPr>
          <w:trHeight w:val="343"/>
        </w:trPr>
        <w:tc>
          <w:tcPr>
            <w:tcW w:w="3406" w:type="dxa"/>
            <w:shd w:val="clear" w:color="auto" w:fill="A50021"/>
            <w:tcMar/>
            <w:vAlign w:val="center"/>
          </w:tcPr>
          <w:p w:rsidRPr="008C2396" w:rsidR="006E33C2" w:rsidP="00DB73D5" w:rsidRDefault="006E33C2" w14:paraId="7A635274" wp14:textId="77777777">
            <w:pPr>
              <w:pStyle w:val="Prrafodelista"/>
              <w:ind w:left="0"/>
              <w:rPr>
                <w:rFonts w:ascii="Arial" w:hAnsi="Arial" w:eastAsia="Cambria" w:cs="Arial"/>
                <w:b/>
                <w:color w:val="FFFFFF"/>
                <w:sz w:val="22"/>
                <w:szCs w:val="22"/>
                <w:lang w:val="es-ES_tradnl" w:eastAsia="en-US"/>
              </w:rPr>
            </w:pPr>
            <w:r w:rsidRPr="008C2396">
              <w:rPr>
                <w:rFonts w:ascii="Arial" w:hAnsi="Arial" w:eastAsia="Cambria" w:cs="Arial"/>
                <w:b/>
                <w:color w:val="FFFFFF"/>
                <w:sz w:val="22"/>
                <w:szCs w:val="22"/>
                <w:lang w:val="es-ES_tradnl" w:eastAsia="en-US"/>
              </w:rPr>
              <w:t>Fecha Solicitud:</w:t>
            </w:r>
          </w:p>
        </w:tc>
        <w:tc>
          <w:tcPr>
            <w:tcW w:w="6951" w:type="dxa"/>
            <w:shd w:val="clear" w:color="auto" w:fill="auto"/>
            <w:tcMar/>
            <w:vAlign w:val="center"/>
          </w:tcPr>
          <w:p w:rsidRPr="008C2396" w:rsidR="006E33C2" w:rsidP="0031230D" w:rsidRDefault="006E33C2" w14:paraId="394E985E" wp14:textId="7A54FCC0">
            <w:pPr>
              <w:rPr>
                <w:rFonts w:ascii="Arial" w:hAnsi="Arial" w:cs="Arial"/>
                <w:color w:val="A6A6A6"/>
                <w:sz w:val="22"/>
                <w:szCs w:val="22"/>
              </w:rPr>
            </w:pPr>
            <w:r w:rsidRPr="68C9E063" w:rsidR="68C9E063">
              <w:rPr>
                <w:rFonts w:ascii="Arial" w:hAnsi="Arial" w:cs="Arial"/>
                <w:color w:val="A6A6A6" w:themeColor="background1" w:themeTint="FF" w:themeShade="A6"/>
                <w:sz w:val="22"/>
                <w:szCs w:val="22"/>
              </w:rPr>
              <w:t>25/02/22022</w:t>
            </w:r>
          </w:p>
        </w:tc>
      </w:tr>
      <w:tr xmlns:wp14="http://schemas.microsoft.com/office/word/2010/wordml" w:rsidRPr="008C2396" w:rsidR="00DB73D5" w:rsidTr="50B27D0A" w14:paraId="38CE6D7D" wp14:textId="77777777">
        <w:trPr>
          <w:trHeight w:val="437"/>
        </w:trPr>
        <w:tc>
          <w:tcPr>
            <w:tcW w:w="3406" w:type="dxa"/>
            <w:shd w:val="clear" w:color="auto" w:fill="A50021"/>
            <w:tcMar/>
            <w:vAlign w:val="center"/>
          </w:tcPr>
          <w:p w:rsidRPr="008C2396" w:rsidR="006E33C2" w:rsidP="00DB73D5" w:rsidRDefault="006E33C2" w14:paraId="300FBD31" wp14:textId="77777777">
            <w:pPr>
              <w:rPr>
                <w:rFonts w:ascii="Arial" w:hAnsi="Arial" w:cs="Arial"/>
                <w:b/>
                <w:sz w:val="22"/>
                <w:szCs w:val="22"/>
              </w:rPr>
            </w:pPr>
            <w:r w:rsidRPr="008C2396">
              <w:rPr>
                <w:rFonts w:ascii="Arial" w:hAnsi="Arial" w:cs="Arial"/>
                <w:b/>
                <w:sz w:val="22"/>
                <w:szCs w:val="22"/>
              </w:rPr>
              <w:t>Responsable</w:t>
            </w:r>
            <w:r w:rsidRPr="008C2396" w:rsidR="00F9609F">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tcMar/>
            <w:vAlign w:val="center"/>
          </w:tcPr>
          <w:p w:rsidRPr="008C2396" w:rsidR="006E33C2" w:rsidP="0031230D" w:rsidRDefault="006E33C2" w14:paraId="3E8B1E45" wp14:textId="77777777">
            <w:pPr>
              <w:rPr>
                <w:rFonts w:ascii="Arial" w:hAnsi="Arial" w:cs="Arial"/>
                <w:color w:val="A6A6A6"/>
                <w:sz w:val="22"/>
                <w:szCs w:val="22"/>
              </w:rPr>
            </w:pPr>
            <w:r w:rsidRPr="008C2396">
              <w:rPr>
                <w:rFonts w:ascii="Arial" w:hAnsi="Arial" w:cs="Arial"/>
                <w:color w:val="A6A6A6"/>
                <w:sz w:val="22"/>
                <w:szCs w:val="22"/>
              </w:rPr>
              <w:t>Nombre del responsable de la solicitud</w:t>
            </w:r>
          </w:p>
        </w:tc>
      </w:tr>
      <w:tr xmlns:wp14="http://schemas.microsoft.com/office/word/2010/wordml" w:rsidRPr="008C2396" w:rsidR="00DB73D5" w:rsidTr="50B27D0A" w14:paraId="2A9A0110" wp14:textId="77777777">
        <w:trPr>
          <w:trHeight w:val="699"/>
        </w:trPr>
        <w:tc>
          <w:tcPr>
            <w:tcW w:w="3406" w:type="dxa"/>
            <w:shd w:val="clear" w:color="auto" w:fill="A50021"/>
            <w:tcMar/>
            <w:vAlign w:val="center"/>
          </w:tcPr>
          <w:p w:rsidRPr="008C2396" w:rsidR="006E33C2" w:rsidP="00DB73D5" w:rsidRDefault="006E33C2" w14:paraId="225EBF70" wp14:textId="77777777">
            <w:pPr>
              <w:rPr>
                <w:rFonts w:ascii="Arial" w:hAnsi="Arial" w:cs="Arial"/>
                <w:b/>
                <w:sz w:val="22"/>
                <w:szCs w:val="22"/>
              </w:rPr>
            </w:pPr>
            <w:r w:rsidRPr="008C2396">
              <w:rPr>
                <w:rFonts w:ascii="Arial" w:hAnsi="Arial" w:cs="Arial"/>
                <w:b/>
                <w:sz w:val="22"/>
                <w:szCs w:val="22"/>
              </w:rPr>
              <w:t>Dependencia</w:t>
            </w:r>
            <w:r w:rsidRPr="008C2396" w:rsidR="00F9609F">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tcMar/>
            <w:vAlign w:val="center"/>
          </w:tcPr>
          <w:p w:rsidRPr="008C2396" w:rsidR="006E33C2" w:rsidP="0031230D" w:rsidRDefault="006E33C2" w14:paraId="31A4561E" wp14:textId="640AAA8F">
            <w:pPr>
              <w:rPr>
                <w:rFonts w:ascii="Arial" w:hAnsi="Arial" w:cs="Arial"/>
                <w:color w:val="A6A6A6"/>
                <w:sz w:val="22"/>
                <w:szCs w:val="22"/>
              </w:rPr>
            </w:pPr>
            <w:r w:rsidRPr="50B27D0A" w:rsidR="50B27D0A">
              <w:rPr>
                <w:rFonts w:ascii="Arial" w:hAnsi="Arial" w:cs="Arial"/>
                <w:color w:val="A6A6A6" w:themeColor="background1" w:themeTint="FF" w:themeShade="A6"/>
                <w:sz w:val="22"/>
                <w:szCs w:val="22"/>
              </w:rPr>
              <w:t>Despacho de Abogados</w:t>
            </w:r>
          </w:p>
        </w:tc>
      </w:tr>
      <w:tr xmlns:wp14="http://schemas.microsoft.com/office/word/2010/wordml" w:rsidRPr="008C2396" w:rsidR="006E33C2" w:rsidTr="50B27D0A" w14:paraId="319C830F" wp14:textId="77777777">
        <w:trPr>
          <w:trHeight w:val="837"/>
        </w:trPr>
        <w:tc>
          <w:tcPr>
            <w:tcW w:w="3406" w:type="dxa"/>
            <w:shd w:val="clear" w:color="auto" w:fill="A50021"/>
            <w:tcMar/>
            <w:vAlign w:val="center"/>
          </w:tcPr>
          <w:p w:rsidRPr="008C2396" w:rsidR="006E33C2" w:rsidP="00DB73D5" w:rsidRDefault="006E33C2" w14:paraId="5CC83E13" wp14:textId="77777777">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Pr="008C2396" w:rsidR="00CD780B">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tcMar/>
            <w:vAlign w:val="center"/>
          </w:tcPr>
          <w:p w:rsidRPr="008C2396" w:rsidR="006E33C2" w:rsidP="50B27D0A" w:rsidRDefault="006E33C2" w14:paraId="1841D064" wp14:textId="6A6CEC5C">
            <w:pPr>
              <w:pStyle w:val="Normal"/>
              <w:rPr>
                <w:rFonts w:ascii="Arial" w:hAnsi="Arial" w:cs="Arial"/>
                <w:color w:val="A6A6A6"/>
                <w:sz w:val="22"/>
                <w:szCs w:val="22"/>
              </w:rPr>
            </w:pPr>
            <w:r w:rsidRPr="50B27D0A" w:rsidR="50B27D0A">
              <w:rPr>
                <w:rFonts w:ascii="Arial" w:hAnsi="Arial" w:cs="Arial"/>
                <w:color w:val="A6A6A6" w:themeColor="background1" w:themeTint="FF" w:themeShade="A6"/>
                <w:sz w:val="22"/>
                <w:szCs w:val="22"/>
              </w:rPr>
              <w:t>Eder Daniel Ortega Sauceda</w:t>
            </w:r>
          </w:p>
        </w:tc>
      </w:tr>
    </w:tbl>
    <w:p xmlns:wp14="http://schemas.microsoft.com/office/word/2010/wordml" w:rsidRPr="008C2396" w:rsidR="00CD780B" w:rsidP="00CD780B" w:rsidRDefault="00CD780B" w14:paraId="0562CB0E" wp14:textId="77777777">
      <w:pPr>
        <w:rPr>
          <w:rFonts w:ascii="Arial" w:hAnsi="Arial" w:cs="Arial"/>
          <w:lang w:val="es-ES_tradnl" w:eastAsia="en-US"/>
        </w:rPr>
      </w:pPr>
      <w:bookmarkStart w:name="_Toc532221775" w:id="1"/>
    </w:p>
    <w:p xmlns:wp14="http://schemas.microsoft.com/office/word/2010/wordml" w:rsidRPr="008C2396" w:rsidR="0057111E" w:rsidP="0050044E" w:rsidRDefault="00AC1665" w14:paraId="25610C27" wp14:textId="77777777">
      <w:pPr>
        <w:pStyle w:val="Ttulo1"/>
        <w:rPr>
          <w:rFonts w:cs="Arial"/>
          <w:szCs w:val="28"/>
        </w:rPr>
      </w:pPr>
      <w:r w:rsidRPr="008C2396">
        <w:rPr>
          <w:rFonts w:cs="Arial"/>
        </w:rPr>
        <w:t>FASE DE FORMALIZACIÓ</w:t>
      </w:r>
      <w:r w:rsidRPr="008C2396" w:rsidR="00A461FC">
        <w:rPr>
          <w:rFonts w:cs="Arial"/>
        </w:rPr>
        <w:t>N</w:t>
      </w:r>
      <w:bookmarkEnd w:id="1"/>
    </w:p>
    <w:p xmlns:wp14="http://schemas.microsoft.com/office/word/2010/wordml" w:rsidRPr="008C2396" w:rsidR="0057111E" w:rsidP="00B7008A" w:rsidRDefault="0057111E" w14:paraId="34CE0A41" wp14:textId="77777777">
      <w:pPr>
        <w:jc w:val="center"/>
        <w:rPr>
          <w:rFonts w:ascii="Arial" w:hAnsi="Arial" w:cs="Arial"/>
          <w:b/>
          <w:sz w:val="28"/>
          <w:szCs w:val="28"/>
        </w:rPr>
      </w:pPr>
    </w:p>
    <w:tbl>
      <w:tblPr>
        <w:tblW w:w="10348"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348"/>
      </w:tblGrid>
      <w:tr xmlns:wp14="http://schemas.microsoft.com/office/word/2010/wordml" w:rsidRPr="008C2396" w:rsidR="00554294" w:rsidTr="50B27D0A" w14:paraId="41150FFC" wp14:textId="77777777">
        <w:trPr>
          <w:trHeight w:val="294"/>
        </w:trPr>
        <w:tc>
          <w:tcPr>
            <w:tcW w:w="10348" w:type="dxa"/>
            <w:shd w:val="clear" w:color="auto" w:fill="A50021"/>
            <w:tcMar/>
          </w:tcPr>
          <w:p w:rsidRPr="008C2396" w:rsidR="00554294" w:rsidP="00554294" w:rsidRDefault="00554294" w14:paraId="6357A678" wp14:textId="77777777">
            <w:pPr>
              <w:jc w:val="center"/>
              <w:rPr>
                <w:rFonts w:ascii="Arial" w:hAnsi="Arial" w:cs="Arial"/>
                <w:b/>
                <w:sz w:val="22"/>
                <w:szCs w:val="22"/>
              </w:rPr>
            </w:pPr>
            <w:r w:rsidRPr="008C2396">
              <w:rPr>
                <w:rFonts w:ascii="Arial" w:hAnsi="Arial" w:cs="Arial"/>
                <w:b/>
                <w:sz w:val="22"/>
                <w:szCs w:val="22"/>
              </w:rPr>
              <w:t xml:space="preserve">Descripción </w:t>
            </w:r>
            <w:r w:rsidRPr="008C2396" w:rsidR="00A3566A">
              <w:rPr>
                <w:rFonts w:ascii="Arial" w:hAnsi="Arial" w:cs="Arial"/>
                <w:b/>
                <w:sz w:val="22"/>
                <w:szCs w:val="22"/>
              </w:rPr>
              <w:t xml:space="preserve">de la </w:t>
            </w:r>
            <w:r w:rsidRPr="008C2396">
              <w:rPr>
                <w:rFonts w:ascii="Arial" w:hAnsi="Arial" w:cs="Arial"/>
                <w:b/>
                <w:sz w:val="22"/>
                <w:szCs w:val="22"/>
              </w:rPr>
              <w:t>Solicitud</w:t>
            </w:r>
          </w:p>
        </w:tc>
      </w:tr>
      <w:tr xmlns:wp14="http://schemas.microsoft.com/office/word/2010/wordml" w:rsidRPr="008C2396" w:rsidR="00554294" w:rsidTr="50B27D0A" w14:paraId="05E74C2B" wp14:textId="77777777">
        <w:trPr>
          <w:trHeight w:val="284"/>
        </w:trPr>
        <w:tc>
          <w:tcPr>
            <w:tcW w:w="10348" w:type="dxa"/>
            <w:shd w:val="clear" w:color="auto" w:fill="808080" w:themeFill="background1" w:themeFillShade="80"/>
            <w:tcMar/>
          </w:tcPr>
          <w:p w:rsidRPr="008C2396" w:rsidR="00554294" w:rsidP="00554294" w:rsidRDefault="00554294" w14:paraId="7AD8A23C" wp14:textId="77777777">
            <w:pPr>
              <w:rPr>
                <w:rFonts w:ascii="Arial" w:hAnsi="Arial" w:cs="Arial"/>
                <w:b/>
                <w:color w:val="A6A6A6"/>
                <w:sz w:val="22"/>
                <w:szCs w:val="22"/>
              </w:rPr>
            </w:pPr>
            <w:r w:rsidRPr="008C2396">
              <w:rPr>
                <w:rFonts w:ascii="Arial" w:hAnsi="Arial" w:cs="Arial"/>
                <w:b/>
                <w:sz w:val="22"/>
                <w:szCs w:val="22"/>
              </w:rPr>
              <w:t>Usuario Solicitante</w:t>
            </w:r>
          </w:p>
        </w:tc>
      </w:tr>
      <w:tr xmlns:wp14="http://schemas.microsoft.com/office/word/2010/wordml" w:rsidRPr="008C2396" w:rsidR="00554294" w:rsidTr="50B27D0A" w14:paraId="124046FD" wp14:textId="77777777">
        <w:trPr>
          <w:trHeight w:val="933"/>
        </w:trPr>
        <w:tc>
          <w:tcPr>
            <w:tcW w:w="10348" w:type="dxa"/>
            <w:shd w:val="clear" w:color="auto" w:fill="auto"/>
            <w:tcMar/>
          </w:tcPr>
          <w:p w:rsidRPr="008C2396" w:rsidR="000D458D" w:rsidP="50B27D0A" w:rsidRDefault="00554294" w14:paraId="7FDCDB2E" wp14:textId="1A9F179A">
            <w:pPr>
              <w:pStyle w:val="Normal"/>
              <w:ind w:left="0"/>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cs="Arial"/>
                <w:color w:val="A6A6A6" w:themeColor="background1" w:themeTint="FF" w:themeShade="A6"/>
                <w:sz w:val="22"/>
                <w:szCs w:val="22"/>
              </w:rPr>
              <w:t xml:space="preserve">           </w:t>
            </w:r>
            <w:r w:rsidRPr="50B27D0A" w:rsidR="50B27D0A">
              <w:rPr>
                <w:rFonts w:ascii="Arial" w:hAnsi="Arial" w:eastAsia="Arial" w:cs="Arial"/>
                <w:b w:val="0"/>
                <w:bCs w:val="0"/>
                <w:i w:val="0"/>
                <w:iCs w:val="0"/>
                <w:caps w:val="0"/>
                <w:smallCaps w:val="0"/>
                <w:noProof w:val="0"/>
                <w:color w:val="C9D1D9"/>
                <w:sz w:val="24"/>
                <w:szCs w:val="24"/>
                <w:lang w:val="es-ES"/>
              </w:rPr>
              <w:t xml:space="preserve">Es un despacho de abogados que quiere automatizar las demandas de sus </w:t>
            </w:r>
            <w:proofErr w:type="gramStart"/>
            <w:r w:rsidRPr="50B27D0A" w:rsidR="50B27D0A">
              <w:rPr>
                <w:rFonts w:ascii="Arial" w:hAnsi="Arial" w:eastAsia="Arial" w:cs="Arial"/>
                <w:b w:val="0"/>
                <w:bCs w:val="0"/>
                <w:i w:val="0"/>
                <w:iCs w:val="0"/>
                <w:caps w:val="0"/>
                <w:smallCaps w:val="0"/>
                <w:noProof w:val="0"/>
                <w:color w:val="C9D1D9"/>
                <w:sz w:val="24"/>
                <w:szCs w:val="24"/>
                <w:lang w:val="es-ES"/>
              </w:rPr>
              <w:t xml:space="preserve">clientes,   </w:t>
            </w:r>
            <w:proofErr w:type="gramEnd"/>
            <w:r w:rsidRPr="50B27D0A" w:rsidR="50B27D0A">
              <w:rPr>
                <w:rFonts w:ascii="Arial" w:hAnsi="Arial" w:eastAsia="Arial" w:cs="Arial"/>
                <w:b w:val="0"/>
                <w:bCs w:val="0"/>
                <w:i w:val="0"/>
                <w:iCs w:val="0"/>
                <w:caps w:val="0"/>
                <w:smallCaps w:val="0"/>
                <w:noProof w:val="0"/>
                <w:color w:val="C9D1D9"/>
                <w:sz w:val="24"/>
                <w:szCs w:val="24"/>
                <w:lang w:val="es-ES"/>
              </w:rPr>
              <w:t xml:space="preserve">                    esto lo harán a </w:t>
            </w:r>
            <w:r w:rsidRPr="50B27D0A" w:rsidR="50B27D0A">
              <w:rPr>
                <w:rFonts w:ascii="Arial" w:hAnsi="Arial" w:eastAsia="Arial" w:cs="Arial"/>
                <w:b w:val="0"/>
                <w:bCs w:val="0"/>
                <w:i w:val="0"/>
                <w:iCs w:val="0"/>
                <w:caps w:val="0"/>
                <w:smallCaps w:val="0"/>
                <w:noProof w:val="0"/>
                <w:color w:val="C9D1D9"/>
                <w:sz w:val="24"/>
                <w:szCs w:val="24"/>
                <w:lang w:val="es-ES"/>
              </w:rPr>
              <w:t>través</w:t>
            </w:r>
            <w:r w:rsidRPr="50B27D0A" w:rsidR="50B27D0A">
              <w:rPr>
                <w:rFonts w:ascii="Arial" w:hAnsi="Arial" w:eastAsia="Arial" w:cs="Arial"/>
                <w:b w:val="0"/>
                <w:bCs w:val="0"/>
                <w:i w:val="0"/>
                <w:iCs w:val="0"/>
                <w:caps w:val="0"/>
                <w:smallCaps w:val="0"/>
                <w:noProof w:val="0"/>
                <w:color w:val="C9D1D9"/>
                <w:sz w:val="24"/>
                <w:szCs w:val="24"/>
                <w:lang w:val="es-ES"/>
              </w:rPr>
              <w:t xml:space="preserve"> de una página web llenando un formulario.</w:t>
            </w:r>
          </w:p>
          <w:p w:rsidRPr="008C2396" w:rsidR="000D458D" w:rsidP="50B27D0A" w:rsidRDefault="00554294" w14:paraId="4C0DA0FC" wp14:textId="0B6FA8F4">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Al momento de llenar el formulario se manda al proceso de pago para finalizar la transacción.</w:t>
            </w:r>
          </w:p>
          <w:p w:rsidRPr="008C2396" w:rsidR="000D458D" w:rsidP="50B27D0A" w:rsidRDefault="00554294" w14:paraId="214C1A08" wp14:textId="74DC6CB0">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Para dar seguimiento a su demanda, el cliente crea una cuenta en la plataforma y verá el seguimiento de cada una de las actualizaciones del proceso legal.</w:t>
            </w:r>
          </w:p>
          <w:p w:rsidRPr="008C2396" w:rsidR="000D458D" w:rsidP="50B27D0A" w:rsidRDefault="00554294" w14:paraId="4957485B" wp14:textId="039C654B">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 xml:space="preserve">El administrador del sitio </w:t>
            </w:r>
            <w:r w:rsidRPr="50B27D0A" w:rsidR="50B27D0A">
              <w:rPr>
                <w:rFonts w:ascii="Arial" w:hAnsi="Arial" w:eastAsia="Arial" w:cs="Arial"/>
                <w:b w:val="0"/>
                <w:bCs w:val="0"/>
                <w:i w:val="0"/>
                <w:iCs w:val="0"/>
                <w:caps w:val="0"/>
                <w:smallCaps w:val="0"/>
                <w:noProof w:val="0"/>
                <w:color w:val="C9D1D9"/>
                <w:sz w:val="24"/>
                <w:szCs w:val="24"/>
                <w:lang w:val="es-ES"/>
              </w:rPr>
              <w:t>recibe</w:t>
            </w:r>
            <w:r w:rsidRPr="50B27D0A" w:rsidR="50B27D0A">
              <w:rPr>
                <w:rFonts w:ascii="Arial" w:hAnsi="Arial" w:eastAsia="Arial" w:cs="Arial"/>
                <w:b w:val="0"/>
                <w:bCs w:val="0"/>
                <w:i w:val="0"/>
                <w:iCs w:val="0"/>
                <w:caps w:val="0"/>
                <w:smallCaps w:val="0"/>
                <w:noProof w:val="0"/>
                <w:color w:val="C9D1D9"/>
                <w:sz w:val="24"/>
                <w:szCs w:val="24"/>
                <w:lang w:val="es-ES"/>
              </w:rPr>
              <w:t xml:space="preserve"> la notificación de una nueva demanda y con los datos llenados del formulario se crea </w:t>
            </w:r>
            <w:r w:rsidRPr="50B27D0A" w:rsidR="50B27D0A">
              <w:rPr>
                <w:rFonts w:ascii="Arial" w:hAnsi="Arial" w:eastAsia="Arial" w:cs="Arial"/>
                <w:b w:val="0"/>
                <w:bCs w:val="0"/>
                <w:i w:val="0"/>
                <w:iCs w:val="0"/>
                <w:caps w:val="0"/>
                <w:smallCaps w:val="0"/>
                <w:noProof w:val="0"/>
                <w:color w:val="C9D1D9"/>
                <w:sz w:val="24"/>
                <w:szCs w:val="24"/>
                <w:lang w:val="es-ES"/>
              </w:rPr>
              <w:t>automáticamente</w:t>
            </w:r>
            <w:r w:rsidRPr="50B27D0A" w:rsidR="50B27D0A">
              <w:rPr>
                <w:rFonts w:ascii="Arial" w:hAnsi="Arial" w:eastAsia="Arial" w:cs="Arial"/>
                <w:b w:val="0"/>
                <w:bCs w:val="0"/>
                <w:i w:val="0"/>
                <w:iCs w:val="0"/>
                <w:caps w:val="0"/>
                <w:smallCaps w:val="0"/>
                <w:noProof w:val="0"/>
                <w:color w:val="C9D1D9"/>
                <w:sz w:val="24"/>
                <w:szCs w:val="24"/>
                <w:lang w:val="es-ES"/>
              </w:rPr>
              <w:t xml:space="preserve"> el documento legal en formato </w:t>
            </w:r>
            <w:proofErr w:type="spellStart"/>
            <w:r w:rsidRPr="50B27D0A" w:rsidR="50B27D0A">
              <w:rPr>
                <w:rFonts w:ascii="Arial" w:hAnsi="Arial" w:eastAsia="Arial" w:cs="Arial"/>
                <w:b w:val="0"/>
                <w:bCs w:val="0"/>
                <w:i w:val="0"/>
                <w:iCs w:val="0"/>
                <w:caps w:val="0"/>
                <w:smallCaps w:val="0"/>
                <w:noProof w:val="0"/>
                <w:color w:val="C9D1D9"/>
                <w:sz w:val="24"/>
                <w:szCs w:val="24"/>
                <w:lang w:val="es-ES"/>
              </w:rPr>
              <w:t>word</w:t>
            </w:r>
            <w:proofErr w:type="spellEnd"/>
            <w:r w:rsidRPr="50B27D0A" w:rsidR="50B27D0A">
              <w:rPr>
                <w:rFonts w:ascii="Arial" w:hAnsi="Arial" w:eastAsia="Arial" w:cs="Arial"/>
                <w:b w:val="0"/>
                <w:bCs w:val="0"/>
                <w:i w:val="0"/>
                <w:iCs w:val="0"/>
                <w:caps w:val="0"/>
                <w:smallCaps w:val="0"/>
                <w:noProof w:val="0"/>
                <w:color w:val="C9D1D9"/>
                <w:sz w:val="24"/>
                <w:szCs w:val="24"/>
                <w:lang w:val="es-ES"/>
              </w:rPr>
              <w:t xml:space="preserve"> para empezar el proceso.</w:t>
            </w:r>
          </w:p>
          <w:p w:rsidRPr="008C2396" w:rsidR="000D458D" w:rsidP="50B27D0A" w:rsidRDefault="00554294" w14:paraId="1FDEB7A5" wp14:textId="041254C1">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El administrador recibe el pago y debe de ser capaz de verlo en un dashboard para ver la cantidad de ingresos recibidos.</w:t>
            </w:r>
          </w:p>
          <w:p w:rsidRPr="008C2396" w:rsidR="000D458D" w:rsidP="50B27D0A" w:rsidRDefault="00554294" w14:paraId="599539DB" wp14:textId="560C7984">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El administrador actualiza el proceso de la demanda y agrega comentarios en cada paso del proceso.</w:t>
            </w:r>
          </w:p>
          <w:p w:rsidRPr="008C2396" w:rsidR="000D458D" w:rsidP="50B27D0A" w:rsidRDefault="00554294" w14:paraId="0CFC96AB" wp14:textId="15235666">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Al usuario le llegan correos de notificación para saber el avance de su proceso.</w:t>
            </w:r>
          </w:p>
          <w:p w:rsidRPr="008C2396" w:rsidR="000D458D" w:rsidP="50B27D0A" w:rsidRDefault="00554294" w14:paraId="6F361711" wp14:textId="1AE5DCA1">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La página debe de ser responsive para poderla ver desde el celular.</w:t>
            </w:r>
          </w:p>
          <w:p w:rsidRPr="008C2396" w:rsidR="000D458D" w:rsidP="50B27D0A" w:rsidRDefault="00554294" w14:paraId="7DE83D69" wp14:textId="4CDD6AD2">
            <w:pPr>
              <w:pStyle w:val="Prrafodelista"/>
              <w:numPr>
                <w:ilvl w:val="0"/>
                <w:numId w:val="34"/>
              </w:numPr>
              <w:rPr>
                <w:rFonts w:ascii="Arial" w:hAnsi="Arial" w:eastAsia="Arial" w:cs="Arial"/>
                <w:b w:val="0"/>
                <w:bCs w:val="0"/>
                <w:i w:val="0"/>
                <w:iCs w:val="0"/>
                <w:caps w:val="0"/>
                <w:smallCaps w:val="0"/>
                <w:noProof w:val="0"/>
                <w:color w:val="C9D1D9"/>
                <w:sz w:val="24"/>
                <w:szCs w:val="24"/>
                <w:lang w:val="es-ES"/>
              </w:rPr>
            </w:pPr>
            <w:r w:rsidRPr="50B27D0A" w:rsidR="50B27D0A">
              <w:rPr>
                <w:rFonts w:ascii="Arial" w:hAnsi="Arial" w:eastAsia="Arial" w:cs="Arial"/>
                <w:b w:val="0"/>
                <w:bCs w:val="0"/>
                <w:i w:val="0"/>
                <w:iCs w:val="0"/>
                <w:caps w:val="0"/>
                <w:smallCaps w:val="0"/>
                <w:noProof w:val="0"/>
                <w:color w:val="C9D1D9"/>
                <w:sz w:val="24"/>
                <w:szCs w:val="24"/>
                <w:lang w:val="es-ES"/>
              </w:rPr>
              <w:t xml:space="preserve">La </w:t>
            </w:r>
            <w:r w:rsidRPr="50B27D0A" w:rsidR="50B27D0A">
              <w:rPr>
                <w:rFonts w:ascii="Arial" w:hAnsi="Arial" w:eastAsia="Arial" w:cs="Arial"/>
                <w:b w:val="0"/>
                <w:bCs w:val="0"/>
                <w:i w:val="0"/>
                <w:iCs w:val="0"/>
                <w:caps w:val="0"/>
                <w:smallCaps w:val="0"/>
                <w:noProof w:val="0"/>
                <w:color w:val="C9D1D9"/>
                <w:sz w:val="24"/>
                <w:szCs w:val="24"/>
                <w:lang w:val="es-ES"/>
              </w:rPr>
              <w:t>preferencia</w:t>
            </w:r>
            <w:r w:rsidRPr="50B27D0A" w:rsidR="50B27D0A">
              <w:rPr>
                <w:rFonts w:ascii="Arial" w:hAnsi="Arial" w:eastAsia="Arial" w:cs="Arial"/>
                <w:b w:val="0"/>
                <w:bCs w:val="0"/>
                <w:i w:val="0"/>
                <w:iCs w:val="0"/>
                <w:caps w:val="0"/>
                <w:smallCaps w:val="0"/>
                <w:noProof w:val="0"/>
                <w:color w:val="C9D1D9"/>
                <w:sz w:val="24"/>
                <w:szCs w:val="24"/>
                <w:lang w:val="es-ES"/>
              </w:rPr>
              <w:t xml:space="preserve"> de colores del cliente es azul marino y blanco, pero acepta propuestas.</w:t>
            </w:r>
          </w:p>
          <w:p w:rsidRPr="008C2396" w:rsidR="000D458D" w:rsidP="50B27D0A" w:rsidRDefault="00554294" w14:paraId="4681C4C0" wp14:textId="5460C056">
            <w:pPr>
              <w:pStyle w:val="Normal"/>
              <w:rPr>
                <w:rFonts w:ascii="Arial" w:hAnsi="Arial" w:cs="Arial"/>
                <w:color w:val="A6A6A6"/>
                <w:sz w:val="24"/>
                <w:szCs w:val="24"/>
              </w:rPr>
            </w:pPr>
          </w:p>
        </w:tc>
      </w:tr>
      <w:tr xmlns:wp14="http://schemas.microsoft.com/office/word/2010/wordml" w:rsidRPr="008C2396" w:rsidR="00554294" w:rsidTr="50B27D0A" w14:paraId="04126A63" wp14:textId="77777777">
        <w:trPr>
          <w:trHeight w:val="278"/>
        </w:trPr>
        <w:tc>
          <w:tcPr>
            <w:tcW w:w="10348" w:type="dxa"/>
            <w:shd w:val="clear" w:color="auto" w:fill="808080" w:themeFill="background1" w:themeFillShade="80"/>
            <w:tcMar/>
          </w:tcPr>
          <w:p w:rsidRPr="008C2396" w:rsidR="00554294" w:rsidP="00554294" w:rsidRDefault="00554294" w14:paraId="5E2D330C" wp14:textId="77777777">
            <w:pPr>
              <w:rPr>
                <w:rFonts w:ascii="Arial" w:hAnsi="Arial" w:cs="Arial"/>
                <w:b/>
                <w:sz w:val="22"/>
                <w:szCs w:val="22"/>
              </w:rPr>
            </w:pPr>
            <w:r w:rsidRPr="008C2396">
              <w:rPr>
                <w:rFonts w:ascii="Arial" w:hAnsi="Arial" w:cs="Arial"/>
                <w:b/>
                <w:sz w:val="22"/>
                <w:szCs w:val="22"/>
              </w:rPr>
              <w:t>Líder Funcional</w:t>
            </w:r>
          </w:p>
        </w:tc>
      </w:tr>
      <w:tr xmlns:wp14="http://schemas.microsoft.com/office/word/2010/wordml" w:rsidRPr="008C2396" w:rsidR="00554294" w:rsidTr="50B27D0A" w14:paraId="14767AD4" wp14:textId="77777777">
        <w:trPr>
          <w:trHeight w:val="1189"/>
        </w:trPr>
        <w:tc>
          <w:tcPr>
            <w:tcW w:w="10348" w:type="dxa"/>
            <w:shd w:val="clear" w:color="auto" w:fill="auto"/>
            <w:tcMar/>
          </w:tcPr>
          <w:p w:rsidRPr="008C2396" w:rsidR="00554294" w:rsidP="50B27D0A" w:rsidRDefault="00554294" w14:paraId="29799424" wp14:textId="681CEA5A">
            <w:pPr>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El cliente (despacho de abogados) quiere automatizar el proceso de demandas mercantiles que presentan sus clientes. Para ello, requieren utilizar un formulario en una página web, que el cliente demandante debe llenar con los datos requeridos (</w:t>
            </w:r>
            <w:r w:rsidRPr="50B27D0A" w:rsidR="50B27D0A">
              <w:rPr>
                <w:rFonts w:ascii="Arial" w:hAnsi="Arial" w:cs="Arial"/>
                <w:color w:val="A6A6A6" w:themeColor="background1" w:themeTint="FF" w:themeShade="A6"/>
                <w:sz w:val="22"/>
                <w:szCs w:val="22"/>
              </w:rPr>
              <w:t>pago, tipo</w:t>
            </w:r>
            <w:r w:rsidRPr="50B27D0A" w:rsidR="50B27D0A">
              <w:rPr>
                <w:rFonts w:ascii="Arial" w:hAnsi="Arial" w:cs="Arial"/>
                <w:color w:val="A6A6A6" w:themeColor="background1" w:themeTint="FF" w:themeShade="A6"/>
                <w:sz w:val="22"/>
                <w:szCs w:val="22"/>
              </w:rPr>
              <w:t xml:space="preserve"> de demanda y su cuenta de usuario) para poder iniciar el proceso de la demanda mercantil.</w:t>
            </w:r>
          </w:p>
          <w:p w:rsidRPr="008C2396" w:rsidR="00554294" w:rsidP="50B27D0A" w:rsidRDefault="00554294" w14:paraId="55852C84" wp14:textId="3C1F85FC">
            <w:pPr>
              <w:pStyle w:val="Normal"/>
              <w:rPr>
                <w:rFonts w:ascii="Arial" w:hAnsi="Arial" w:cs="Arial"/>
                <w:color w:val="A6A6A6"/>
                <w:sz w:val="22"/>
                <w:szCs w:val="22"/>
              </w:rPr>
            </w:pPr>
            <w:r w:rsidRPr="50B27D0A" w:rsidR="50B27D0A">
              <w:rPr>
                <w:rFonts w:ascii="Arial" w:hAnsi="Arial" w:cs="Arial"/>
                <w:color w:val="A6A6A6" w:themeColor="background1" w:themeTint="FF" w:themeShade="A6"/>
                <w:sz w:val="22"/>
                <w:szCs w:val="22"/>
              </w:rPr>
              <w:t xml:space="preserve">Un administrador seguirá el proceso de la demanda hasta terminar su caso actualizando constantemente para que el usuario vea en su cuenta el avance del caso, </w:t>
            </w:r>
            <w:r w:rsidRPr="50B27D0A" w:rsidR="50B27D0A">
              <w:rPr>
                <w:rFonts w:ascii="Arial" w:hAnsi="Arial" w:cs="Arial"/>
                <w:color w:val="A6A6A6" w:themeColor="background1" w:themeTint="FF" w:themeShade="A6"/>
                <w:sz w:val="22"/>
                <w:szCs w:val="22"/>
              </w:rPr>
              <w:t>también</w:t>
            </w:r>
            <w:r w:rsidRPr="50B27D0A" w:rsidR="50B27D0A">
              <w:rPr>
                <w:rFonts w:ascii="Arial" w:hAnsi="Arial" w:cs="Arial"/>
                <w:color w:val="A6A6A6" w:themeColor="background1" w:themeTint="FF" w:themeShade="A6"/>
                <w:sz w:val="22"/>
                <w:szCs w:val="22"/>
              </w:rPr>
              <w:t xml:space="preserve"> notificaran al demandante por correo</w:t>
            </w:r>
          </w:p>
        </w:tc>
      </w:tr>
    </w:tbl>
    <w:p xmlns:wp14="http://schemas.microsoft.com/office/word/2010/wordml" w:rsidRPr="008C2396" w:rsidR="00A461FC" w:rsidP="00A461FC" w:rsidRDefault="00A461FC" w14:paraId="62EBF3C5" wp14:textId="77777777">
      <w:pPr>
        <w:rPr>
          <w:rFonts w:ascii="Arial" w:hAnsi="Arial" w:cs="Arial"/>
          <w:b/>
          <w:sz w:val="28"/>
          <w:szCs w:val="28"/>
        </w:rPr>
      </w:pPr>
    </w:p>
    <w:p xmlns:wp14="http://schemas.microsoft.com/office/word/2010/wordml" w:rsidR="008C2396" w:rsidP="007650F9" w:rsidRDefault="008C2396" w14:paraId="6D98A12B" wp14:textId="77777777">
      <w:pPr>
        <w:pStyle w:val="Piedepgina"/>
        <w:tabs>
          <w:tab w:val="clear" w:pos="4252"/>
          <w:tab w:val="clear" w:pos="8504"/>
        </w:tabs>
        <w:spacing w:line="360" w:lineRule="auto"/>
        <w:jc w:val="both"/>
        <w:rPr>
          <w:rFonts w:ascii="Arial" w:hAnsi="Arial" w:cs="Arial"/>
          <w:b/>
          <w:sz w:val="28"/>
          <w:szCs w:val="28"/>
        </w:rPr>
      </w:pPr>
    </w:p>
    <w:p xmlns:wp14="http://schemas.microsoft.com/office/word/2010/wordml" w:rsidRPr="008C2396" w:rsidR="00775673" w:rsidP="002C1CC6" w:rsidRDefault="00775673" w14:paraId="110FFD37" wp14:textId="77777777">
      <w:pPr>
        <w:pStyle w:val="Piedepgina"/>
        <w:tabs>
          <w:tab w:val="clear" w:pos="4252"/>
          <w:tab w:val="clear" w:pos="8504"/>
        </w:tabs>
        <w:spacing w:line="360" w:lineRule="auto"/>
        <w:jc w:val="both"/>
        <w:rPr>
          <w:rFonts w:ascii="Arial" w:hAnsi="Arial" w:cs="Arial"/>
          <w:b/>
          <w:bCs/>
          <w:sz w:val="22"/>
          <w:szCs w:val="22"/>
        </w:rPr>
      </w:pPr>
    </w:p>
    <w:p xmlns:wp14="http://schemas.microsoft.com/office/word/2010/wordml" w:rsidRPr="008C2396" w:rsidR="00933F02" w:rsidP="0050044E" w:rsidRDefault="00C758C6" w14:paraId="1240F3FA" wp14:textId="77777777">
      <w:pPr>
        <w:pStyle w:val="Ttulo1"/>
        <w:rPr>
          <w:rFonts w:cs="Arial"/>
        </w:rPr>
      </w:pPr>
      <w:bookmarkStart w:name="_Toc532221776" w:id="2"/>
      <w:r w:rsidRPr="008C2396">
        <w:rPr>
          <w:rFonts w:cs="Arial"/>
        </w:rPr>
        <w:t>ANALISIS</w:t>
      </w:r>
      <w:r w:rsidRPr="008C2396" w:rsidR="00933F02">
        <w:rPr>
          <w:rFonts w:cs="Arial"/>
        </w:rPr>
        <w:t xml:space="preserve"> DE </w:t>
      </w:r>
      <w:r w:rsidRPr="008C2396" w:rsidR="00033CDA">
        <w:rPr>
          <w:rFonts w:cs="Arial"/>
        </w:rPr>
        <w:t>REQUISITOS</w:t>
      </w:r>
      <w:r w:rsidRPr="008C2396" w:rsidR="001E6230">
        <w:rPr>
          <w:rFonts w:cs="Arial"/>
        </w:rPr>
        <w:t xml:space="preserve"> Y REQUERIMIENTOS</w:t>
      </w:r>
      <w:bookmarkEnd w:id="2"/>
      <w:r w:rsidRPr="008C2396" w:rsidR="00950088">
        <w:rPr>
          <w:rFonts w:cs="Arial"/>
        </w:rPr>
        <w:t xml:space="preserve"> </w:t>
      </w:r>
    </w:p>
    <w:p xmlns:wp14="http://schemas.microsoft.com/office/word/2010/wordml" w:rsidRPr="008C2396" w:rsidR="0008714F" w:rsidP="0008714F" w:rsidRDefault="0008714F" w14:paraId="6B699379" wp14:textId="77777777">
      <w:pPr>
        <w:jc w:val="center"/>
        <w:rPr>
          <w:rFonts w:ascii="Arial" w:hAnsi="Arial" w:cs="Arial"/>
          <w:b/>
          <w:sz w:val="28"/>
          <w:szCs w:val="28"/>
        </w:rPr>
      </w:pPr>
    </w:p>
    <w:tbl>
      <w:tblPr>
        <w:tblW w:w="10519"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6"/>
        <w:gridCol w:w="1755"/>
        <w:gridCol w:w="1402"/>
        <w:gridCol w:w="1662"/>
        <w:gridCol w:w="1717"/>
        <w:gridCol w:w="1147"/>
      </w:tblGrid>
      <w:tr xmlns:wp14="http://schemas.microsoft.com/office/word/2010/wordml" w:rsidRPr="008C2396" w:rsidR="00752596" w:rsidTr="50B27D0A" w14:paraId="3FB17D18" wp14:textId="77777777">
        <w:trPr>
          <w:trHeight w:val="300"/>
        </w:trPr>
        <w:tc>
          <w:tcPr>
            <w:tcW w:w="2836" w:type="dxa"/>
            <w:shd w:val="clear" w:color="auto" w:fill="A50021"/>
            <w:tcMar/>
            <w:vAlign w:val="center"/>
          </w:tcPr>
          <w:p w:rsidRPr="008C2396" w:rsidR="00752596" w:rsidP="00C7124A" w:rsidRDefault="00752596" w14:paraId="2670E047" wp14:textId="77777777">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hemeFill="background1"/>
            <w:tcMar/>
          </w:tcPr>
          <w:p w:rsidRPr="008C2396" w:rsidR="00752596" w:rsidP="50B27D0A" w:rsidRDefault="00752596" w14:paraId="4B4D2DB2" wp14:textId="631928B2">
            <w:pPr>
              <w:jc w:val="center"/>
              <w:rPr>
                <w:rFonts w:ascii="Arial" w:hAnsi="Arial" w:cs="Arial"/>
                <w:b w:val="1"/>
                <w:bCs w:val="1"/>
                <w:color w:val="D9D9D9"/>
                <w:sz w:val="22"/>
                <w:szCs w:val="22"/>
              </w:rPr>
            </w:pPr>
            <w:r w:rsidRPr="50B27D0A" w:rsidR="50B27D0A">
              <w:rPr>
                <w:rFonts w:ascii="Arial" w:hAnsi="Arial" w:cs="Arial"/>
                <w:b w:val="1"/>
                <w:bCs w:val="1"/>
                <w:color w:val="D9D9D9" w:themeColor="background1" w:themeTint="FF" w:themeShade="D9"/>
                <w:sz w:val="22"/>
                <w:szCs w:val="22"/>
              </w:rPr>
              <w:t>1/05/2022</w:t>
            </w:r>
          </w:p>
        </w:tc>
        <w:tc>
          <w:tcPr>
            <w:tcW w:w="1662" w:type="dxa"/>
            <w:shd w:val="clear" w:color="auto" w:fill="A50021"/>
            <w:tcMar/>
          </w:tcPr>
          <w:p w:rsidRPr="008C2396" w:rsidR="00752596" w:rsidP="00C7124A" w:rsidRDefault="00752596" w14:paraId="4DADC208" wp14:textId="77777777">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hemeFill="background1"/>
            <w:tcMar/>
          </w:tcPr>
          <w:p w:rsidRPr="008C2396" w:rsidR="00752596" w:rsidP="50B27D0A" w:rsidRDefault="00752596" w14:paraId="2084F0DA" wp14:textId="3A76E048">
            <w:pPr>
              <w:jc w:val="center"/>
              <w:rPr>
                <w:rFonts w:ascii="Arial" w:hAnsi="Arial" w:cs="Arial"/>
                <w:b w:val="1"/>
                <w:bCs w:val="1"/>
                <w:color w:val="D9D9D9"/>
                <w:sz w:val="22"/>
                <w:szCs w:val="22"/>
              </w:rPr>
            </w:pPr>
            <w:r w:rsidRPr="50B27D0A" w:rsidR="50B27D0A">
              <w:rPr>
                <w:rFonts w:ascii="Arial" w:hAnsi="Arial" w:cs="Arial"/>
                <w:b w:val="1"/>
                <w:bCs w:val="1"/>
                <w:color w:val="D9D9D9" w:themeColor="background1" w:themeTint="FF" w:themeShade="D9"/>
                <w:sz w:val="22"/>
                <w:szCs w:val="22"/>
              </w:rPr>
              <w:t>20/03/2022</w:t>
            </w:r>
          </w:p>
        </w:tc>
      </w:tr>
      <w:tr xmlns:wp14="http://schemas.microsoft.com/office/word/2010/wordml" w:rsidRPr="008C2396" w:rsidR="00C5127D" w:rsidTr="50B27D0A" w14:paraId="29A328EE" wp14:textId="77777777">
        <w:trPr>
          <w:trHeight w:val="230"/>
        </w:trPr>
        <w:tc>
          <w:tcPr>
            <w:tcW w:w="10519" w:type="dxa"/>
            <w:gridSpan w:val="6"/>
            <w:shd w:val="clear" w:color="auto" w:fill="A50021"/>
            <w:tcMar/>
            <w:vAlign w:val="center"/>
          </w:tcPr>
          <w:p w:rsidRPr="008C2396" w:rsidR="00C5127D" w:rsidP="0031230D" w:rsidRDefault="00C5127D" w14:paraId="7A554AB5" wp14:textId="77777777">
            <w:pPr>
              <w:jc w:val="center"/>
              <w:rPr>
                <w:rFonts w:ascii="Arial" w:hAnsi="Arial" w:cs="Arial"/>
                <w:b/>
                <w:color w:val="A6A6A6"/>
                <w:sz w:val="22"/>
                <w:szCs w:val="22"/>
              </w:rPr>
            </w:pPr>
            <w:r w:rsidRPr="008C2396">
              <w:rPr>
                <w:rFonts w:ascii="Arial" w:hAnsi="Arial" w:cs="Arial"/>
                <w:b/>
                <w:sz w:val="22"/>
                <w:szCs w:val="22"/>
              </w:rPr>
              <w:t>Modelamiento de Negocio</w:t>
            </w:r>
          </w:p>
        </w:tc>
      </w:tr>
      <w:tr xmlns:wp14="http://schemas.microsoft.com/office/word/2010/wordml" w:rsidRPr="008C2396" w:rsidR="00C5127D" w:rsidTr="50B27D0A" w14:paraId="08C54BF2" wp14:textId="77777777">
        <w:trPr>
          <w:trHeight w:val="1578"/>
        </w:trPr>
        <w:tc>
          <w:tcPr>
            <w:tcW w:w="10519" w:type="dxa"/>
            <w:gridSpan w:val="6"/>
            <w:shd w:val="clear" w:color="auto" w:fill="FFFFFF" w:themeFill="background1"/>
            <w:tcMar/>
            <w:vAlign w:val="center"/>
          </w:tcPr>
          <w:p w:rsidRPr="008C2396" w:rsidR="00E442EC" w:rsidP="50B27D0A" w:rsidRDefault="00E442EC" w14:paraId="3FE9F23F" wp14:textId="24456C67">
            <w:pPr>
              <w:rPr>
                <w:sz w:val="24"/>
                <w:szCs w:val="24"/>
              </w:rPr>
            </w:pPr>
            <w:r w:rsidRPr="50B27D0A" w:rsidR="50B27D0A">
              <w:rPr>
                <w:rFonts w:ascii="Arial" w:hAnsi="Arial" w:cs="Arial"/>
                <w:color w:val="A6A6A6" w:themeColor="background1" w:themeTint="FF" w:themeShade="A6"/>
                <w:sz w:val="22"/>
                <w:szCs w:val="22"/>
              </w:rPr>
              <w:t>.</w:t>
            </w:r>
            <w:r>
              <w:drawing>
                <wp:inline xmlns:wp14="http://schemas.microsoft.com/office/word/2010/wordprocessingDrawing" wp14:editId="0E6F4BCA" wp14:anchorId="6E7C3B98">
                  <wp:extent cx="6524625" cy="3600450"/>
                  <wp:effectExtent l="0" t="0" r="0" b="0"/>
                  <wp:docPr id="918821410" name="" title="Insertando imagen..."/>
                  <wp:cNvGraphicFramePr>
                    <a:graphicFrameLocks noChangeAspect="1"/>
                  </wp:cNvGraphicFramePr>
                  <a:graphic>
                    <a:graphicData uri="http://schemas.openxmlformats.org/drawingml/2006/picture">
                      <pic:pic>
                        <pic:nvPicPr>
                          <pic:cNvPr id="0" name=""/>
                          <pic:cNvPicPr/>
                        </pic:nvPicPr>
                        <pic:blipFill>
                          <a:blip r:embed="Rc641f201d1a54794">
                            <a:extLst>
                              <a:ext xmlns:a="http://schemas.openxmlformats.org/drawingml/2006/main" uri="{28A0092B-C50C-407E-A947-70E740481C1C}">
                                <a14:useLocalDpi val="0"/>
                              </a:ext>
                            </a:extLst>
                          </a:blip>
                          <a:stretch>
                            <a:fillRect/>
                          </a:stretch>
                        </pic:blipFill>
                        <pic:spPr>
                          <a:xfrm>
                            <a:off x="0" y="0"/>
                            <a:ext cx="6524625" cy="3600450"/>
                          </a:xfrm>
                          <a:prstGeom prst="rect">
                            <a:avLst/>
                          </a:prstGeom>
                        </pic:spPr>
                      </pic:pic>
                    </a:graphicData>
                  </a:graphic>
                </wp:inline>
              </w:drawing>
            </w:r>
          </w:p>
          <w:p w:rsidRPr="008C2396" w:rsidR="00E442EC" w:rsidP="00235D56" w:rsidRDefault="009D1D19" w14:paraId="1F72F646" wp14:textId="164928C4">
            <w:pPr>
              <w:jc w:val="center"/>
            </w:pPr>
          </w:p>
        </w:tc>
      </w:tr>
      <w:tr xmlns:wp14="http://schemas.microsoft.com/office/word/2010/wordml" w:rsidRPr="008C2396" w:rsidR="00C5127D" w:rsidTr="50B27D0A" w14:paraId="7A7C7364" wp14:textId="77777777">
        <w:trPr>
          <w:trHeight w:val="182"/>
        </w:trPr>
        <w:tc>
          <w:tcPr>
            <w:tcW w:w="10519" w:type="dxa"/>
            <w:gridSpan w:val="6"/>
            <w:shd w:val="clear" w:color="auto" w:fill="A50021"/>
            <w:tcMar/>
            <w:vAlign w:val="center"/>
          </w:tcPr>
          <w:p w:rsidRPr="008C2396" w:rsidR="00C5127D" w:rsidP="0031230D" w:rsidRDefault="00C5127D" w14:paraId="1046D7F0" wp14:textId="77777777">
            <w:pPr>
              <w:jc w:val="center"/>
              <w:rPr>
                <w:rFonts w:ascii="Arial" w:hAnsi="Arial" w:cs="Arial"/>
                <w:b/>
                <w:sz w:val="22"/>
                <w:szCs w:val="22"/>
              </w:rPr>
            </w:pPr>
            <w:r w:rsidRPr="008C2396">
              <w:rPr>
                <w:rFonts w:ascii="Arial" w:hAnsi="Arial" w:cs="Arial"/>
                <w:b/>
                <w:sz w:val="22"/>
                <w:szCs w:val="22"/>
              </w:rPr>
              <w:t>Términos de Referencia</w:t>
            </w:r>
          </w:p>
        </w:tc>
      </w:tr>
      <w:tr xmlns:wp14="http://schemas.microsoft.com/office/word/2010/wordml" w:rsidRPr="008C2396" w:rsidR="008355CE" w:rsidTr="50B27D0A" w14:paraId="308F22BE" wp14:textId="77777777">
        <w:trPr>
          <w:trHeight w:val="1578"/>
        </w:trPr>
        <w:tc>
          <w:tcPr>
            <w:tcW w:w="2836" w:type="dxa"/>
            <w:shd w:val="clear" w:color="auto" w:fill="A50021"/>
            <w:tcMar/>
            <w:vAlign w:val="center"/>
          </w:tcPr>
          <w:p w:rsidRPr="008C2396" w:rsidR="008355CE" w:rsidP="000C0F24" w:rsidRDefault="00D6320C" w14:paraId="4F7EEA3F" wp14:textId="77777777">
            <w:pPr>
              <w:rPr>
                <w:rFonts w:ascii="Arial" w:hAnsi="Arial" w:cs="Arial"/>
                <w:b/>
                <w:sz w:val="22"/>
                <w:szCs w:val="22"/>
              </w:rPr>
            </w:pPr>
            <w:r w:rsidRPr="008C2396">
              <w:rPr>
                <w:rFonts w:ascii="Arial" w:hAnsi="Arial" w:cs="Arial"/>
                <w:b/>
                <w:sz w:val="22"/>
                <w:szCs w:val="22"/>
              </w:rPr>
              <w:t>Alcance</w:t>
            </w:r>
            <w:r w:rsidRPr="008C2396" w:rsidR="00C155CE">
              <w:rPr>
                <w:rFonts w:ascii="Arial" w:hAnsi="Arial" w:cs="Arial"/>
                <w:b/>
                <w:sz w:val="22"/>
                <w:szCs w:val="22"/>
              </w:rPr>
              <w:t xml:space="preserve"> de la solución </w:t>
            </w:r>
          </w:p>
        </w:tc>
        <w:tc>
          <w:tcPr>
            <w:tcW w:w="7683" w:type="dxa"/>
            <w:gridSpan w:val="5"/>
            <w:shd w:val="clear" w:color="auto" w:fill="auto"/>
            <w:tcMar/>
          </w:tcPr>
          <w:p w:rsidRPr="008C2396" w:rsidR="00B36D46" w:rsidP="50B27D0A" w:rsidRDefault="00B36D46" w14:paraId="6F684505" wp14:textId="20E9B364">
            <w:pPr>
              <w:pStyle w:val="Normal"/>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Incluye: </w:t>
            </w:r>
          </w:p>
          <w:p w:rsidRPr="008C2396" w:rsidR="00B36D46" w:rsidP="50B27D0A" w:rsidRDefault="00B36D46" w14:paraId="71EC6BB7" wp14:textId="75FF5AD3">
            <w:pPr>
              <w:pStyle w:val="Normal"/>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 </w:t>
            </w:r>
          </w:p>
          <w:p w:rsidRPr="008C2396" w:rsidR="00B36D46" w:rsidP="50B27D0A" w:rsidRDefault="00B36D46" w14:paraId="5FD1F17F" wp14:textId="45B1B963">
            <w:pPr>
              <w:pStyle w:val="Normal"/>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La solución requerida incluye la elaboración de una página web que le permita a los posibles clientes demandantes darse de alta como clientes del despacho de abogados. </w:t>
            </w:r>
          </w:p>
          <w:p w:rsidRPr="008C2396" w:rsidR="00B36D46" w:rsidP="50B27D0A" w:rsidRDefault="00B36D46" w14:paraId="2F0D4783" wp14:textId="6ED73BFD">
            <w:pPr>
              <w:pStyle w:val="Normal"/>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Incluye el diseño de una forma de captura con todos los datos requeridos para que se pueda generar de forma automática, el documento inicial de la demanda mercantil. </w:t>
            </w:r>
          </w:p>
          <w:p w:rsidRPr="008C2396" w:rsidR="00B36D46" w:rsidP="50B27D0A" w:rsidRDefault="00B36D46" w14:paraId="4DC82C2B" wp14:textId="24679B18">
            <w:pPr>
              <w:pStyle w:val="Normal"/>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Incluye un sistema de pago en línea que le permite al cliente demandante pagar desde la aplicación. </w:t>
            </w:r>
          </w:p>
          <w:p w:rsidRPr="008C2396" w:rsidR="00B36D46" w:rsidP="50B27D0A" w:rsidRDefault="00B36D46" w14:paraId="1ABC91BD" wp14:textId="65A96C5E">
            <w:pPr>
              <w:pStyle w:val="Normal"/>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Incluye un tablero para el administrador de la app, y el tablero incluye funciones de búsqueda, generación de reportes, actualizaciones del proceso de las demandas y funciones de respaldo de la base de datos. </w:t>
            </w:r>
          </w:p>
          <w:p w:rsidRPr="008C2396" w:rsidR="00B36D46" w:rsidP="50B27D0A" w:rsidRDefault="00B36D46" w14:paraId="111EC7E0" wp14:textId="32D9E251">
            <w:pPr>
              <w:pStyle w:val="Normal"/>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Incluye un módulo para generar reportes de actualización de la demanda al cliente demandante. </w:t>
            </w:r>
          </w:p>
          <w:p w:rsidRPr="008C2396" w:rsidR="00B36D46" w:rsidP="50B27D0A" w:rsidRDefault="00B36D46" w14:paraId="77D79633" wp14:textId="53922805">
            <w:pPr>
              <w:rPr>
                <w:rFonts w:ascii="Arial" w:hAnsi="Arial" w:cs="Arial"/>
                <w:color w:val="A6A6A6" w:themeColor="background1" w:themeTint="FF" w:themeShade="A6"/>
                <w:sz w:val="22"/>
                <w:szCs w:val="22"/>
              </w:rPr>
            </w:pPr>
          </w:p>
          <w:p w:rsidRPr="008C2396" w:rsidR="00B36D46" w:rsidP="50B27D0A" w:rsidRDefault="00B36D46" w14:paraId="755F20B2" wp14:textId="54377CCE">
            <w:pPr>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NO incluye, </w:t>
            </w:r>
          </w:p>
          <w:p w:rsidRPr="008C2396" w:rsidR="00B36D46" w:rsidP="50B27D0A" w:rsidRDefault="00B36D46" w14:paraId="593D8167" wp14:textId="6299A443">
            <w:pPr>
              <w:rPr>
                <w:rFonts w:ascii="Arial" w:hAnsi="Arial" w:cs="Arial"/>
                <w:color w:val="A6A6A6" w:themeColor="background1" w:themeTint="FF" w:themeShade="A6"/>
                <w:sz w:val="22"/>
                <w:szCs w:val="22"/>
              </w:rPr>
            </w:pPr>
          </w:p>
          <w:p w:rsidRPr="008C2396" w:rsidR="00B36D46" w:rsidP="50B27D0A" w:rsidRDefault="00B36D46" w14:paraId="17A4E717" wp14:textId="0A7A365B">
            <w:pPr>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El hosting de la aplicación y dominio. </w:t>
            </w:r>
          </w:p>
          <w:p w:rsidRPr="008C2396" w:rsidR="00B36D46" w:rsidP="50B27D0A" w:rsidRDefault="00B36D46" w14:paraId="026CBCE1" wp14:textId="1C676C45">
            <w:pPr>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El mantenimiento y actualización de la aplicación en caso de cambiar los requerimientos. </w:t>
            </w:r>
          </w:p>
          <w:p w:rsidRPr="008C2396" w:rsidR="00B36D46" w:rsidP="00B36D46" w:rsidRDefault="00B36D46" w14:paraId="63C8A922" wp14:textId="3C87B91F">
            <w:pPr>
              <w:rPr>
                <w:rFonts w:ascii="Arial" w:hAnsi="Arial" w:cs="Arial"/>
                <w:color w:val="A6A6A6"/>
                <w:sz w:val="22"/>
                <w:szCs w:val="22"/>
              </w:rPr>
            </w:pPr>
            <w:r w:rsidRPr="50B27D0A" w:rsidR="50B27D0A">
              <w:rPr>
                <w:rFonts w:ascii="Arial" w:hAnsi="Arial" w:cs="Arial"/>
                <w:color w:val="A6A6A6" w:themeColor="background1" w:themeTint="FF" w:themeShade="A6"/>
                <w:sz w:val="22"/>
                <w:szCs w:val="22"/>
              </w:rPr>
              <w:t xml:space="preserve">El pago de licencias de software o servicios adicionales requeridos para desplegar la aplicación. </w:t>
            </w:r>
          </w:p>
          <w:p w:rsidRPr="008C2396" w:rsidR="008355CE" w:rsidP="50B27D0A" w:rsidRDefault="008355CE" w14:paraId="264046AE" wp14:textId="48FE522A">
            <w:pPr>
              <w:rPr>
                <w:rFonts w:ascii="Arial" w:hAnsi="Arial" w:cs="Arial"/>
                <w:sz w:val="22"/>
                <w:szCs w:val="22"/>
              </w:rPr>
            </w:pPr>
          </w:p>
          <w:p w:rsidRPr="008C2396" w:rsidR="008355CE" w:rsidP="50B27D0A" w:rsidRDefault="008355CE" w14:paraId="08CE6F91" wp14:textId="37468AFD">
            <w:pPr>
              <w:pStyle w:val="Normal"/>
              <w:rPr>
                <w:rFonts w:ascii="Arial" w:hAnsi="Arial" w:cs="Arial"/>
                <w:sz w:val="24"/>
                <w:szCs w:val="24"/>
              </w:rPr>
            </w:pPr>
          </w:p>
        </w:tc>
      </w:tr>
      <w:tr xmlns:wp14="http://schemas.microsoft.com/office/word/2010/wordml" w:rsidRPr="008C2396" w:rsidR="006962B9" w:rsidTr="50B27D0A" w14:paraId="46277BDA" wp14:textId="77777777">
        <w:trPr>
          <w:trHeight w:val="1578"/>
        </w:trPr>
        <w:tc>
          <w:tcPr>
            <w:tcW w:w="2836" w:type="dxa"/>
            <w:shd w:val="clear" w:color="auto" w:fill="A50021"/>
            <w:tcMar/>
            <w:vAlign w:val="center"/>
          </w:tcPr>
          <w:p w:rsidRPr="008C2396" w:rsidR="006962B9" w:rsidP="0031230D" w:rsidRDefault="00947941" w14:paraId="0B6E9730" wp14:textId="77777777">
            <w:pPr>
              <w:rPr>
                <w:rFonts w:ascii="Arial" w:hAnsi="Arial" w:cs="Arial"/>
                <w:b/>
                <w:sz w:val="22"/>
                <w:szCs w:val="22"/>
                <w:lang w:val="es-CO"/>
              </w:rPr>
            </w:pPr>
            <w:r w:rsidRPr="008C2396">
              <w:rPr>
                <w:rFonts w:ascii="Arial" w:hAnsi="Arial" w:cs="Arial"/>
                <w:b/>
                <w:sz w:val="22"/>
                <w:szCs w:val="22"/>
                <w:lang w:val="es-CO"/>
              </w:rPr>
              <w:t>Requerimientos Funcionales y c</w:t>
            </w:r>
            <w:r w:rsidRPr="008C2396" w:rsidR="006012E8">
              <w:rPr>
                <w:rFonts w:ascii="Arial" w:hAnsi="Arial" w:cs="Arial"/>
                <w:b/>
                <w:sz w:val="22"/>
                <w:szCs w:val="22"/>
                <w:lang w:val="es-CO"/>
              </w:rPr>
              <w:t xml:space="preserve">riterios de </w:t>
            </w:r>
            <w:r w:rsidRPr="008C2396" w:rsidR="00F15D7D">
              <w:rPr>
                <w:rFonts w:ascii="Arial" w:hAnsi="Arial" w:cs="Arial"/>
                <w:b/>
                <w:sz w:val="22"/>
                <w:szCs w:val="22"/>
                <w:lang w:val="es-CO"/>
              </w:rPr>
              <w:t>a</w:t>
            </w:r>
            <w:r w:rsidRPr="008C2396" w:rsidR="00F229BC">
              <w:rPr>
                <w:rFonts w:ascii="Arial" w:hAnsi="Arial" w:cs="Arial"/>
                <w:b/>
                <w:sz w:val="22"/>
                <w:szCs w:val="22"/>
                <w:lang w:val="es-CO"/>
              </w:rPr>
              <w:t>ceptación y</w:t>
            </w:r>
            <w:r w:rsidRPr="008C2396" w:rsidR="003E467C">
              <w:rPr>
                <w:rFonts w:ascii="Arial" w:hAnsi="Arial" w:cs="Arial"/>
                <w:b/>
                <w:sz w:val="22"/>
                <w:szCs w:val="22"/>
                <w:lang w:val="es-CO"/>
              </w:rPr>
              <w:t xml:space="preserve"> </w:t>
            </w:r>
          </w:p>
        </w:tc>
        <w:tc>
          <w:tcPr>
            <w:tcW w:w="7683" w:type="dxa"/>
            <w:gridSpan w:val="5"/>
            <w:shd w:val="clear" w:color="auto" w:fill="auto"/>
            <w:tcMar/>
          </w:tcPr>
          <w:p w:rsidR="50B27D0A" w:rsidP="50B27D0A" w:rsidRDefault="50B27D0A" w14:paraId="3D4E6F64" w14:textId="4CF4AB80">
            <w:pPr>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1-creacion de cuenta de usuario del cliente</w:t>
            </w:r>
          </w:p>
          <w:p w:rsidR="50B27D0A" w:rsidP="50B27D0A" w:rsidRDefault="50B27D0A" w14:paraId="09F60F79" w14:textId="4FECDC27">
            <w:pPr>
              <w:pStyle w:val="Normal"/>
              <w:rPr>
                <w:rFonts w:ascii="Arial" w:hAnsi="Arial" w:cs="Arial"/>
                <w:color w:val="A6A6A6" w:themeColor="background1" w:themeTint="FF" w:themeShade="A6"/>
                <w:sz w:val="24"/>
                <w:szCs w:val="24"/>
              </w:rPr>
            </w:pPr>
            <w:r w:rsidRPr="50B27D0A" w:rsidR="50B27D0A">
              <w:rPr>
                <w:rFonts w:ascii="Arial" w:hAnsi="Arial" w:cs="Arial"/>
                <w:color w:val="A6A6A6" w:themeColor="background1" w:themeTint="FF" w:themeShade="A6"/>
                <w:sz w:val="22"/>
                <w:szCs w:val="22"/>
              </w:rPr>
              <w:t>2-llenado del formulario para crear la demanda</w:t>
            </w:r>
          </w:p>
          <w:p w:rsidR="50B27D0A" w:rsidP="50B27D0A" w:rsidRDefault="50B27D0A" w14:paraId="43C8EB27" w14:textId="0E0D6FC3">
            <w:pPr>
              <w:pStyle w:val="Normal"/>
              <w:rPr>
                <w:rFonts w:ascii="Arial" w:hAnsi="Arial" w:cs="Arial"/>
                <w:color w:val="A6A6A6" w:themeColor="background1" w:themeTint="FF" w:themeShade="A6"/>
                <w:sz w:val="24"/>
                <w:szCs w:val="24"/>
              </w:rPr>
            </w:pPr>
            <w:r w:rsidRPr="50B27D0A" w:rsidR="50B27D0A">
              <w:rPr>
                <w:rFonts w:ascii="Arial" w:hAnsi="Arial" w:cs="Arial"/>
                <w:color w:val="A6A6A6" w:themeColor="background1" w:themeTint="FF" w:themeShade="A6"/>
                <w:sz w:val="22"/>
                <w:szCs w:val="22"/>
              </w:rPr>
              <w:t xml:space="preserve">3-pago por el servicio </w:t>
            </w:r>
          </w:p>
          <w:p w:rsidR="50B27D0A" w:rsidP="50B27D0A" w:rsidRDefault="50B27D0A" w14:paraId="071D6C53" w14:textId="5CA17B6E">
            <w:pPr>
              <w:pStyle w:val="Normal"/>
              <w:rPr>
                <w:rFonts w:ascii="Arial" w:hAnsi="Arial" w:cs="Arial"/>
                <w:color w:val="A6A6A6" w:themeColor="background1" w:themeTint="FF" w:themeShade="A6"/>
                <w:sz w:val="24"/>
                <w:szCs w:val="24"/>
              </w:rPr>
            </w:pPr>
            <w:r w:rsidRPr="50B27D0A" w:rsidR="50B27D0A">
              <w:rPr>
                <w:rFonts w:ascii="Arial" w:hAnsi="Arial" w:cs="Arial"/>
                <w:color w:val="A6A6A6" w:themeColor="background1" w:themeTint="FF" w:themeShade="A6"/>
                <w:sz w:val="22"/>
                <w:szCs w:val="22"/>
              </w:rPr>
              <w:t xml:space="preserve">4-notifiaciones </w:t>
            </w:r>
            <w:r w:rsidRPr="50B27D0A" w:rsidR="50B27D0A">
              <w:rPr>
                <w:rFonts w:ascii="Arial" w:hAnsi="Arial" w:cs="Arial"/>
                <w:color w:val="A6A6A6" w:themeColor="background1" w:themeTint="FF" w:themeShade="A6"/>
                <w:sz w:val="22"/>
                <w:szCs w:val="22"/>
              </w:rPr>
              <w:t>vía</w:t>
            </w:r>
            <w:r w:rsidRPr="50B27D0A" w:rsidR="50B27D0A">
              <w:rPr>
                <w:rFonts w:ascii="Arial" w:hAnsi="Arial" w:cs="Arial"/>
                <w:color w:val="A6A6A6" w:themeColor="background1" w:themeTint="FF" w:themeShade="A6"/>
                <w:sz w:val="22"/>
                <w:szCs w:val="22"/>
              </w:rPr>
              <w:t xml:space="preserve"> correo </w:t>
            </w:r>
            <w:r w:rsidRPr="50B27D0A" w:rsidR="50B27D0A">
              <w:rPr>
                <w:rFonts w:ascii="Arial" w:hAnsi="Arial" w:cs="Arial"/>
                <w:color w:val="A6A6A6" w:themeColor="background1" w:themeTint="FF" w:themeShade="A6"/>
                <w:sz w:val="22"/>
                <w:szCs w:val="22"/>
              </w:rPr>
              <w:t>electrónico</w:t>
            </w:r>
            <w:r w:rsidRPr="50B27D0A" w:rsidR="50B27D0A">
              <w:rPr>
                <w:rFonts w:ascii="Arial" w:hAnsi="Arial" w:cs="Arial"/>
                <w:color w:val="A6A6A6" w:themeColor="background1" w:themeTint="FF" w:themeShade="A6"/>
                <w:sz w:val="22"/>
                <w:szCs w:val="22"/>
              </w:rPr>
              <w:t xml:space="preserve"> al cliente</w:t>
            </w:r>
          </w:p>
          <w:p w:rsidR="50B27D0A" w:rsidP="50B27D0A" w:rsidRDefault="50B27D0A" w14:paraId="1CEB0E9D" w14:textId="1DF06002">
            <w:pPr>
              <w:pStyle w:val="Normal"/>
              <w:rPr>
                <w:rFonts w:ascii="Arial" w:hAnsi="Arial" w:cs="Arial"/>
                <w:color w:val="A6A6A6" w:themeColor="background1" w:themeTint="FF" w:themeShade="A6"/>
                <w:sz w:val="24"/>
                <w:szCs w:val="24"/>
              </w:rPr>
            </w:pPr>
            <w:r w:rsidRPr="50B27D0A" w:rsidR="50B27D0A">
              <w:rPr>
                <w:rFonts w:ascii="Arial" w:hAnsi="Arial" w:cs="Arial"/>
                <w:color w:val="A6A6A6" w:themeColor="background1" w:themeTint="FF" w:themeShade="A6"/>
                <w:sz w:val="22"/>
                <w:szCs w:val="22"/>
              </w:rPr>
              <w:t>5-dashboard del seguimiento de la demanda para los usuarios</w:t>
            </w:r>
          </w:p>
          <w:p w:rsidR="50B27D0A" w:rsidP="50B27D0A" w:rsidRDefault="50B27D0A" w14:paraId="45F1F258" w14:textId="618A849E">
            <w:pPr>
              <w:pStyle w:val="Normal"/>
              <w:rPr>
                <w:rFonts w:ascii="Arial" w:hAnsi="Arial" w:cs="Arial"/>
                <w:color w:val="A6A6A6" w:themeColor="background1" w:themeTint="FF" w:themeShade="A6"/>
                <w:sz w:val="24"/>
                <w:szCs w:val="24"/>
              </w:rPr>
            </w:pPr>
            <w:r w:rsidRPr="50B27D0A" w:rsidR="50B27D0A">
              <w:rPr>
                <w:rFonts w:ascii="Arial" w:hAnsi="Arial" w:cs="Arial"/>
                <w:color w:val="A6A6A6" w:themeColor="background1" w:themeTint="FF" w:themeShade="A6"/>
                <w:sz w:val="24"/>
                <w:szCs w:val="24"/>
              </w:rPr>
              <w:t xml:space="preserve">6-dashboard de actualizaciones para el cliente llevado </w:t>
            </w:r>
            <w:r w:rsidRPr="50B27D0A" w:rsidR="50B27D0A">
              <w:rPr>
                <w:rFonts w:ascii="Arial" w:hAnsi="Arial" w:cs="Arial"/>
                <w:color w:val="A6A6A6" w:themeColor="background1" w:themeTint="FF" w:themeShade="A6"/>
                <w:sz w:val="24"/>
                <w:szCs w:val="24"/>
              </w:rPr>
              <w:t>a cabo</w:t>
            </w:r>
            <w:r w:rsidRPr="50B27D0A" w:rsidR="50B27D0A">
              <w:rPr>
                <w:rFonts w:ascii="Arial" w:hAnsi="Arial" w:cs="Arial"/>
                <w:color w:val="A6A6A6" w:themeColor="background1" w:themeTint="FF" w:themeShade="A6"/>
                <w:sz w:val="24"/>
                <w:szCs w:val="24"/>
              </w:rPr>
              <w:t xml:space="preserve"> por un administrador de la empresa</w:t>
            </w:r>
          </w:p>
          <w:p w:rsidR="50B27D0A" w:rsidP="50B27D0A" w:rsidRDefault="50B27D0A" w14:paraId="69959D1A" w14:textId="4FC59C80">
            <w:pPr>
              <w:pStyle w:val="Normal"/>
              <w:rPr>
                <w:rFonts w:ascii="Arial" w:hAnsi="Arial" w:cs="Arial"/>
                <w:color w:val="A6A6A6" w:themeColor="background1" w:themeTint="FF" w:themeShade="A6"/>
                <w:sz w:val="24"/>
                <w:szCs w:val="24"/>
              </w:rPr>
            </w:pPr>
          </w:p>
          <w:p w:rsidRPr="008C2396" w:rsidR="006962B9" w:rsidP="00C33F61" w:rsidRDefault="00C33F61" w14:paraId="15AE9EAA" wp14:textId="56D407F4">
            <w:pPr>
              <w:rPr>
                <w:rFonts w:ascii="Arial" w:hAnsi="Arial" w:cs="Arial"/>
                <w:color w:val="A6A6A6"/>
                <w:sz w:val="22"/>
                <w:szCs w:val="22"/>
              </w:rPr>
            </w:pPr>
          </w:p>
        </w:tc>
      </w:tr>
      <w:tr xmlns:wp14="http://schemas.microsoft.com/office/word/2010/wordml" w:rsidRPr="008C2396" w:rsidR="00D51922" w:rsidTr="50B27D0A" w14:paraId="7148573E" wp14:textId="77777777">
        <w:trPr>
          <w:trHeight w:val="1578"/>
        </w:trPr>
        <w:tc>
          <w:tcPr>
            <w:tcW w:w="2836" w:type="dxa"/>
            <w:shd w:val="clear" w:color="auto" w:fill="A50021"/>
            <w:tcMar/>
            <w:vAlign w:val="center"/>
          </w:tcPr>
          <w:p w:rsidRPr="008C2396" w:rsidR="00D51922" w:rsidP="0031230D" w:rsidRDefault="00E226C6" w14:paraId="428A4518" wp14:textId="77777777">
            <w:pPr>
              <w:rPr>
                <w:rFonts w:ascii="Arial" w:hAnsi="Arial" w:cs="Arial"/>
                <w:b/>
                <w:sz w:val="22"/>
                <w:szCs w:val="22"/>
                <w:lang w:val="es-CO"/>
              </w:rPr>
            </w:pPr>
            <w:r w:rsidRPr="008C2396">
              <w:rPr>
                <w:rFonts w:ascii="Arial" w:hAnsi="Arial" w:cs="Arial"/>
                <w:b/>
                <w:sz w:val="22"/>
                <w:szCs w:val="22"/>
                <w:lang w:val="es-CO"/>
              </w:rPr>
              <w:t xml:space="preserve">Requerimientos </w:t>
            </w:r>
            <w:r w:rsidRPr="008C2396" w:rsidR="0036354D">
              <w:rPr>
                <w:rFonts w:ascii="Arial" w:hAnsi="Arial" w:cs="Arial"/>
                <w:b/>
                <w:sz w:val="22"/>
                <w:szCs w:val="22"/>
                <w:lang w:val="es-CO"/>
              </w:rPr>
              <w:t>no</w:t>
            </w:r>
            <w:r w:rsidRPr="008C2396" w:rsidR="00ED5FA3">
              <w:rPr>
                <w:rFonts w:ascii="Arial" w:hAnsi="Arial" w:cs="Arial"/>
                <w:b/>
                <w:sz w:val="22"/>
                <w:szCs w:val="22"/>
                <w:lang w:val="es-CO"/>
              </w:rPr>
              <w:t xml:space="preserve"> </w:t>
            </w:r>
            <w:r w:rsidRPr="008C2396">
              <w:rPr>
                <w:rFonts w:ascii="Arial" w:hAnsi="Arial" w:cs="Arial"/>
                <w:b/>
                <w:sz w:val="22"/>
                <w:szCs w:val="22"/>
                <w:lang w:val="es-CO"/>
              </w:rPr>
              <w:t>Funcionales</w:t>
            </w:r>
            <w:r w:rsidRPr="008C2396" w:rsidR="000B196E">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Mar/>
          </w:tcPr>
          <w:p w:rsidRPr="008C2396" w:rsidR="00D51922" w:rsidP="50B27D0A" w:rsidRDefault="006217E8" w14:paraId="37D4E0C9" wp14:textId="4605D90D">
            <w:pPr>
              <w:pStyle w:val="Normal"/>
              <w:rPr>
                <w:rFonts w:ascii="Arial" w:hAnsi="Arial" w:cs="Arial"/>
                <w:color w:val="A6A6A6" w:themeColor="background1" w:themeTint="FF" w:themeShade="A6"/>
                <w:sz w:val="22"/>
                <w:szCs w:val="22"/>
                <w:lang w:val="es-CO"/>
              </w:rPr>
            </w:pPr>
            <w:r w:rsidRPr="50B27D0A" w:rsidR="50B27D0A">
              <w:rPr>
                <w:rFonts w:ascii="Arial" w:hAnsi="Arial" w:cs="Arial"/>
                <w:color w:val="A6A6A6" w:themeColor="background1" w:themeTint="FF" w:themeShade="A6"/>
                <w:sz w:val="22"/>
                <w:szCs w:val="22"/>
                <w:lang w:val="es-CO"/>
              </w:rPr>
              <w:t xml:space="preserve">Banner con ligas y menú. </w:t>
            </w:r>
          </w:p>
          <w:p w:rsidRPr="008C2396" w:rsidR="00D51922" w:rsidP="50B27D0A" w:rsidRDefault="006217E8" w14:paraId="3C9EA2D9" wp14:textId="3F15F5C4">
            <w:pPr>
              <w:pStyle w:val="Normal"/>
              <w:rPr>
                <w:rFonts w:ascii="Arial" w:hAnsi="Arial" w:cs="Arial"/>
                <w:color w:val="A6A6A6" w:themeColor="background1" w:themeTint="FF" w:themeShade="A6"/>
                <w:sz w:val="22"/>
                <w:szCs w:val="22"/>
                <w:lang w:val="es-CO"/>
              </w:rPr>
            </w:pPr>
            <w:r w:rsidRPr="50B27D0A" w:rsidR="50B27D0A">
              <w:rPr>
                <w:rFonts w:ascii="Arial" w:hAnsi="Arial" w:cs="Arial"/>
                <w:color w:val="A6A6A6" w:themeColor="background1" w:themeTint="FF" w:themeShade="A6"/>
                <w:sz w:val="22"/>
                <w:szCs w:val="22"/>
                <w:lang w:val="es-CO"/>
              </w:rPr>
              <w:t xml:space="preserve">Responsive </w:t>
            </w:r>
            <w:proofErr w:type="spellStart"/>
            <w:r w:rsidRPr="50B27D0A" w:rsidR="50B27D0A">
              <w:rPr>
                <w:rFonts w:ascii="Arial" w:hAnsi="Arial" w:cs="Arial"/>
                <w:color w:val="A6A6A6" w:themeColor="background1" w:themeTint="FF" w:themeShade="A6"/>
                <w:sz w:val="22"/>
                <w:szCs w:val="22"/>
                <w:lang w:val="es-CO"/>
              </w:rPr>
              <w:t>Design</w:t>
            </w:r>
            <w:proofErr w:type="spellEnd"/>
            <w:r w:rsidRPr="50B27D0A" w:rsidR="50B27D0A">
              <w:rPr>
                <w:rFonts w:ascii="Arial" w:hAnsi="Arial" w:cs="Arial"/>
                <w:color w:val="A6A6A6" w:themeColor="background1" w:themeTint="FF" w:themeShade="A6"/>
                <w:sz w:val="22"/>
                <w:szCs w:val="22"/>
                <w:lang w:val="es-CO"/>
              </w:rPr>
              <w:t xml:space="preserve"> para celulares. </w:t>
            </w:r>
          </w:p>
          <w:p w:rsidRPr="008C2396" w:rsidR="00D51922" w:rsidP="50B27D0A" w:rsidRDefault="006217E8" w14:paraId="0F7FA979" wp14:textId="1880A7F9">
            <w:pPr>
              <w:pStyle w:val="Normal"/>
              <w:rPr>
                <w:rFonts w:ascii="Arial" w:hAnsi="Arial" w:cs="Arial"/>
                <w:color w:val="A6A6A6" w:themeColor="background1" w:themeTint="FF" w:themeShade="A6"/>
                <w:sz w:val="22"/>
                <w:szCs w:val="22"/>
                <w:lang w:val="es-CO"/>
              </w:rPr>
            </w:pPr>
            <w:r w:rsidRPr="50B27D0A" w:rsidR="50B27D0A">
              <w:rPr>
                <w:rFonts w:ascii="Arial" w:hAnsi="Arial" w:cs="Arial"/>
                <w:color w:val="A6A6A6" w:themeColor="background1" w:themeTint="FF" w:themeShade="A6"/>
                <w:sz w:val="22"/>
                <w:szCs w:val="22"/>
                <w:lang w:val="es-CO"/>
              </w:rPr>
              <w:t>Datos de contacto.</w:t>
            </w:r>
          </w:p>
          <w:p w:rsidRPr="008C2396" w:rsidR="00D51922" w:rsidP="50B27D0A" w:rsidRDefault="006217E8" w14:paraId="58774310" wp14:textId="13DFCD61">
            <w:pPr>
              <w:pStyle w:val="Normal"/>
              <w:rPr>
                <w:rFonts w:ascii="Arial" w:hAnsi="Arial" w:cs="Arial"/>
                <w:color w:val="A6A6A6"/>
                <w:sz w:val="24"/>
                <w:szCs w:val="24"/>
                <w:lang w:val="es-CO"/>
              </w:rPr>
            </w:pPr>
            <w:r w:rsidRPr="50B27D0A" w:rsidR="50B27D0A">
              <w:rPr>
                <w:rFonts w:ascii="Arial" w:hAnsi="Arial" w:cs="Arial"/>
                <w:color w:val="A6A6A6" w:themeColor="background1" w:themeTint="FF" w:themeShade="A6"/>
                <w:sz w:val="22"/>
                <w:szCs w:val="22"/>
                <w:lang w:val="es-CO"/>
              </w:rPr>
              <w:t>Servicio de ayuda</w:t>
            </w:r>
          </w:p>
        </w:tc>
      </w:tr>
      <w:tr xmlns:wp14="http://schemas.microsoft.com/office/word/2010/wordml" w:rsidRPr="008C2396" w:rsidR="006962B9" w:rsidTr="50B27D0A" w14:paraId="6678A368" wp14:textId="77777777">
        <w:trPr>
          <w:trHeight w:val="1996"/>
        </w:trPr>
        <w:tc>
          <w:tcPr>
            <w:tcW w:w="2836" w:type="dxa"/>
            <w:shd w:val="clear" w:color="auto" w:fill="A50021"/>
            <w:tcMar/>
            <w:vAlign w:val="center"/>
          </w:tcPr>
          <w:p w:rsidRPr="008C2396" w:rsidR="006962B9" w:rsidP="00BA36DD" w:rsidRDefault="006962B9" w14:paraId="3EABC9AB" wp14:textId="77777777">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tcMar/>
            <w:vAlign w:val="cente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1"/>
              <w:gridCol w:w="3346"/>
            </w:tblGrid>
            <w:tr w:rsidRPr="008C2396" w:rsidR="00F0451E" w:rsidTr="50B27D0A" w14:paraId="75907AC8" wp14:textId="77777777">
              <w:tc>
                <w:tcPr>
                  <w:tcW w:w="0" w:type="auto"/>
                  <w:shd w:val="clear" w:color="auto" w:fill="A6A6A6" w:themeFill="background1" w:themeFillShade="A6"/>
                  <w:tcMar/>
                </w:tcPr>
                <w:p w:rsidRPr="008C2396" w:rsidR="00F0451E" w:rsidP="0031230D" w:rsidRDefault="00F0451E" w14:paraId="59963C4D" wp14:textId="77777777">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hemeFill="background1" w:themeFillShade="A6"/>
                  <w:tcMar/>
                </w:tcPr>
                <w:p w:rsidRPr="008C2396" w:rsidR="00F0451E" w:rsidP="0031230D" w:rsidRDefault="00F0451E" w14:paraId="7CF7CAE3" wp14:textId="77777777">
                  <w:pPr>
                    <w:jc w:val="center"/>
                    <w:rPr>
                      <w:rFonts w:ascii="Arial" w:hAnsi="Arial" w:cs="Arial"/>
                      <w:b/>
                      <w:sz w:val="20"/>
                      <w:szCs w:val="20"/>
                    </w:rPr>
                  </w:pPr>
                  <w:r w:rsidRPr="008C2396">
                    <w:rPr>
                      <w:rFonts w:ascii="Arial" w:hAnsi="Arial" w:cs="Arial"/>
                      <w:b/>
                      <w:sz w:val="20"/>
                      <w:szCs w:val="20"/>
                    </w:rPr>
                    <w:t>Descripción</w:t>
                  </w:r>
                </w:p>
              </w:tc>
            </w:tr>
            <w:tr w:rsidRPr="008C2396" w:rsidR="00F0451E" w:rsidTr="50B27D0A" w14:paraId="70B9F4C2" wp14:textId="77777777">
              <w:tc>
                <w:tcPr>
                  <w:tcW w:w="0" w:type="auto"/>
                  <w:shd w:val="clear" w:color="auto" w:fill="auto"/>
                  <w:tcMar/>
                </w:tcPr>
                <w:p w:rsidRPr="008C2396" w:rsidR="00F0451E" w:rsidP="50B27D0A" w:rsidRDefault="00DB2673" w14:paraId="36DA54F9" wp14:textId="1DE4A643">
                  <w:pPr>
                    <w:jc w:val="center"/>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Diseñador</w:t>
                  </w:r>
                  <w:r w:rsidRPr="50B27D0A" w:rsidR="50B27D0A">
                    <w:rPr>
                      <w:rFonts w:ascii="Arial" w:hAnsi="Arial" w:cs="Arial"/>
                      <w:color w:val="A6A6A6" w:themeColor="background1" w:themeTint="FF" w:themeShade="A6"/>
                      <w:sz w:val="22"/>
                      <w:szCs w:val="22"/>
                    </w:rPr>
                    <w:t xml:space="preserve"> y Programador web</w:t>
                  </w:r>
                </w:p>
              </w:tc>
              <w:tc>
                <w:tcPr>
                  <w:tcW w:w="0" w:type="auto"/>
                  <w:shd w:val="clear" w:color="auto" w:fill="auto"/>
                  <w:tcMar/>
                </w:tcPr>
                <w:p w:rsidRPr="008C2396" w:rsidR="00311F0C" w:rsidP="50B27D0A" w:rsidRDefault="00CC4F45" w14:paraId="0EE3E398" wp14:textId="65F89EA2">
                  <w:pPr>
                    <w:jc w:val="center"/>
                    <w:rPr>
                      <w:rFonts w:ascii="Arial" w:hAnsi="Arial" w:cs="Arial"/>
                      <w:color w:val="A6A6A6" w:themeColor="background1" w:themeTint="FF" w:themeShade="A6"/>
                      <w:sz w:val="22"/>
                      <w:szCs w:val="22"/>
                    </w:rPr>
                  </w:pPr>
                  <w:r w:rsidRPr="50B27D0A" w:rsidR="50B27D0A">
                    <w:rPr>
                      <w:rFonts w:ascii="Arial" w:hAnsi="Arial" w:cs="Arial"/>
                      <w:color w:val="A6A6A6" w:themeColor="background1" w:themeTint="FF" w:themeShade="A6"/>
                      <w:sz w:val="22"/>
                      <w:szCs w:val="22"/>
                    </w:rPr>
                    <w:t xml:space="preserve">Programara y </w:t>
                  </w:r>
                  <w:r w:rsidRPr="50B27D0A" w:rsidR="50B27D0A">
                    <w:rPr>
                      <w:rFonts w:ascii="Arial" w:hAnsi="Arial" w:cs="Arial"/>
                      <w:color w:val="A6A6A6" w:themeColor="background1" w:themeTint="FF" w:themeShade="A6"/>
                      <w:sz w:val="22"/>
                      <w:szCs w:val="22"/>
                    </w:rPr>
                    <w:t>diseñara</w:t>
                  </w:r>
                  <w:r w:rsidRPr="50B27D0A" w:rsidR="50B27D0A">
                    <w:rPr>
                      <w:rFonts w:ascii="Arial" w:hAnsi="Arial" w:cs="Arial"/>
                      <w:color w:val="A6A6A6" w:themeColor="background1" w:themeTint="FF" w:themeShade="A6"/>
                      <w:sz w:val="22"/>
                      <w:szCs w:val="22"/>
                    </w:rPr>
                    <w:t xml:space="preserve"> todos los requisitos del cliente</w:t>
                  </w:r>
                </w:p>
              </w:tc>
            </w:tr>
            <w:tr w:rsidRPr="008C2396" w:rsidR="00F0451E" w:rsidTr="50B27D0A" w14:paraId="61CDCEAD" wp14:textId="77777777">
              <w:tc>
                <w:tcPr>
                  <w:tcW w:w="0" w:type="auto"/>
                  <w:shd w:val="clear" w:color="auto" w:fill="auto"/>
                  <w:tcMar/>
                </w:tcPr>
                <w:p w:rsidRPr="008C2396" w:rsidR="00F0451E" w:rsidP="0031230D" w:rsidRDefault="00F0451E" w14:paraId="6BB9E253" wp14:textId="77777777">
                  <w:pPr>
                    <w:jc w:val="center"/>
                    <w:rPr>
                      <w:rFonts w:ascii="Arial" w:hAnsi="Arial" w:cs="Arial"/>
                      <w:sz w:val="20"/>
                      <w:szCs w:val="20"/>
                    </w:rPr>
                  </w:pPr>
                </w:p>
              </w:tc>
              <w:tc>
                <w:tcPr>
                  <w:tcW w:w="0" w:type="auto"/>
                  <w:shd w:val="clear" w:color="auto" w:fill="auto"/>
                  <w:tcMar/>
                </w:tcPr>
                <w:p w:rsidRPr="008C2396" w:rsidR="00F0451E" w:rsidP="0031230D" w:rsidRDefault="00F0451E" w14:paraId="23DE523C" wp14:textId="77777777">
                  <w:pPr>
                    <w:jc w:val="center"/>
                    <w:rPr>
                      <w:rFonts w:ascii="Arial" w:hAnsi="Arial" w:cs="Arial"/>
                      <w:sz w:val="20"/>
                      <w:szCs w:val="20"/>
                    </w:rPr>
                  </w:pPr>
                </w:p>
              </w:tc>
            </w:tr>
            <w:tr w:rsidRPr="008C2396" w:rsidR="00F0451E" w:rsidTr="50B27D0A" w14:paraId="52E56223" wp14:textId="77777777">
              <w:tc>
                <w:tcPr>
                  <w:tcW w:w="0" w:type="auto"/>
                  <w:shd w:val="clear" w:color="auto" w:fill="auto"/>
                  <w:tcMar/>
                </w:tcPr>
                <w:p w:rsidRPr="008C2396" w:rsidR="00F0451E" w:rsidP="0031230D" w:rsidRDefault="00F0451E" w14:paraId="07547A01" wp14:textId="77777777">
                  <w:pPr>
                    <w:jc w:val="center"/>
                    <w:rPr>
                      <w:rFonts w:ascii="Arial" w:hAnsi="Arial" w:cs="Arial"/>
                      <w:sz w:val="20"/>
                      <w:szCs w:val="20"/>
                    </w:rPr>
                  </w:pPr>
                </w:p>
              </w:tc>
              <w:tc>
                <w:tcPr>
                  <w:tcW w:w="0" w:type="auto"/>
                  <w:shd w:val="clear" w:color="auto" w:fill="auto"/>
                  <w:tcMar/>
                </w:tcPr>
                <w:p w:rsidRPr="008C2396" w:rsidR="00F0451E" w:rsidP="0031230D" w:rsidRDefault="00F0451E" w14:paraId="5043CB0F" wp14:textId="77777777">
                  <w:pPr>
                    <w:jc w:val="center"/>
                    <w:rPr>
                      <w:rFonts w:ascii="Arial" w:hAnsi="Arial" w:cs="Arial"/>
                      <w:sz w:val="20"/>
                      <w:szCs w:val="20"/>
                    </w:rPr>
                  </w:pPr>
                </w:p>
              </w:tc>
            </w:tr>
          </w:tbl>
          <w:p w:rsidRPr="008C2396" w:rsidR="006962B9" w:rsidP="00F0451E" w:rsidRDefault="006962B9" w14:paraId="07459315" wp14:textId="77777777">
            <w:pPr>
              <w:jc w:val="center"/>
              <w:rPr>
                <w:rFonts w:ascii="Arial" w:hAnsi="Arial" w:cs="Arial"/>
                <w:sz w:val="20"/>
                <w:szCs w:val="20"/>
              </w:rPr>
            </w:pPr>
          </w:p>
        </w:tc>
      </w:tr>
      <w:tr xmlns:wp14="http://schemas.microsoft.com/office/word/2010/wordml" w:rsidRPr="008C2396" w:rsidR="00CF1831" w:rsidTr="50B27D0A" w14:paraId="18FF6468" wp14:textId="77777777">
        <w:trPr>
          <w:trHeight w:val="843"/>
        </w:trPr>
        <w:tc>
          <w:tcPr>
            <w:tcW w:w="2836" w:type="dxa"/>
            <w:shd w:val="clear" w:color="auto" w:fill="A50021"/>
            <w:tcMar/>
            <w:vAlign w:val="center"/>
          </w:tcPr>
          <w:p w:rsidRPr="008C2396" w:rsidR="006962B9" w:rsidP="0031230D" w:rsidRDefault="006962B9" w14:paraId="391D1021" wp14:textId="77777777">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Mar/>
          </w:tcPr>
          <w:p w:rsidRPr="008C2396" w:rsidR="006962B9" w:rsidP="50B27D0A" w:rsidRDefault="000471E8" w14:paraId="3A28157F" wp14:textId="2AA91C50">
            <w:pPr>
              <w:pStyle w:val="Normal"/>
              <w:rPr>
                <w:rFonts w:ascii="Arial" w:hAnsi="Arial" w:eastAsia="Arial" w:cs="Arial"/>
                <w:noProof w:val="0"/>
                <w:sz w:val="24"/>
                <w:szCs w:val="24"/>
                <w:lang w:val="es-ES"/>
              </w:rPr>
            </w:pPr>
            <w:r w:rsidRPr="50B27D0A" w:rsidR="50B27D0A">
              <w:rPr>
                <w:rFonts w:ascii="Arial" w:hAnsi="Arial" w:eastAsia="Arial" w:cs="Arial"/>
                <w:noProof w:val="0"/>
                <w:sz w:val="22"/>
                <w:szCs w:val="22"/>
                <w:lang w:val="es-ES"/>
              </w:rPr>
              <w:t xml:space="preserve">Pago de hosting y dominio </w:t>
            </w:r>
          </w:p>
          <w:p w:rsidRPr="008C2396" w:rsidR="006962B9" w:rsidP="50B27D0A" w:rsidRDefault="000471E8" w14:paraId="556879C3" wp14:textId="377DF1D9">
            <w:pPr>
              <w:pStyle w:val="Normal"/>
              <w:rPr>
                <w:rFonts w:ascii="Arial" w:hAnsi="Arial" w:eastAsia="Arial" w:cs="Arial"/>
                <w:noProof w:val="0"/>
                <w:sz w:val="24"/>
                <w:szCs w:val="24"/>
                <w:lang w:val="es-ES"/>
              </w:rPr>
            </w:pPr>
            <w:r w:rsidRPr="50B27D0A" w:rsidR="50B27D0A">
              <w:rPr>
                <w:rFonts w:ascii="Arial" w:hAnsi="Arial" w:eastAsia="Arial" w:cs="Arial"/>
                <w:noProof w:val="0"/>
                <w:sz w:val="22"/>
                <w:szCs w:val="22"/>
                <w:lang w:val="es-ES"/>
              </w:rPr>
              <w:t>Pago de licencias requeridas.</w:t>
            </w:r>
          </w:p>
        </w:tc>
      </w:tr>
      <w:tr xmlns:wp14="http://schemas.microsoft.com/office/word/2010/wordml" w:rsidRPr="008C2396" w:rsidR="00406976" w:rsidTr="50B27D0A" w14:paraId="499918BA" wp14:textId="77777777">
        <w:trPr>
          <w:trHeight w:val="1106"/>
        </w:trPr>
        <w:tc>
          <w:tcPr>
            <w:tcW w:w="2836" w:type="dxa"/>
            <w:vMerge w:val="restart"/>
            <w:shd w:val="clear" w:color="auto" w:fill="A50021"/>
            <w:tcMar/>
            <w:vAlign w:val="center"/>
          </w:tcPr>
          <w:p w:rsidRPr="008C2396" w:rsidR="00406976" w:rsidP="000C0F24" w:rsidRDefault="00406976" w14:paraId="218A9A00" wp14:textId="77777777">
            <w:pPr>
              <w:rPr>
                <w:rFonts w:ascii="Arial" w:hAnsi="Arial" w:cs="Arial"/>
                <w:b/>
                <w:sz w:val="22"/>
                <w:szCs w:val="22"/>
              </w:rPr>
            </w:pPr>
            <w:r w:rsidRPr="008C2396">
              <w:rPr>
                <w:rFonts w:ascii="Arial" w:hAnsi="Arial" w:cs="Arial"/>
                <w:b/>
                <w:sz w:val="22"/>
                <w:szCs w:val="22"/>
              </w:rPr>
              <w:t xml:space="preserve">Requisitos </w:t>
            </w:r>
            <w:r w:rsidRPr="008C2396" w:rsidR="00CB37BC">
              <w:rPr>
                <w:rFonts w:ascii="Arial" w:hAnsi="Arial" w:cs="Arial"/>
                <w:b/>
                <w:sz w:val="22"/>
                <w:szCs w:val="22"/>
              </w:rPr>
              <w:t>T</w:t>
            </w:r>
            <w:r w:rsidRPr="008C2396">
              <w:rPr>
                <w:rFonts w:ascii="Arial" w:hAnsi="Arial" w:cs="Arial"/>
                <w:b/>
                <w:sz w:val="22"/>
                <w:szCs w:val="22"/>
              </w:rPr>
              <w:t>écnicos</w:t>
            </w:r>
          </w:p>
        </w:tc>
        <w:tc>
          <w:tcPr>
            <w:tcW w:w="1755" w:type="dxa"/>
            <w:shd w:val="clear" w:color="auto" w:fill="auto"/>
            <w:tcMar/>
            <w:vAlign w:val="center"/>
          </w:tcPr>
          <w:p w:rsidRPr="008C2396" w:rsidR="00406976" w:rsidP="003F6647" w:rsidRDefault="00406976" w14:paraId="5B1D6251" wp14:textId="7777777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Mar/>
          </w:tcPr>
          <w:p w:rsidRPr="008C2396" w:rsidR="00406976" w:rsidP="00216320" w:rsidRDefault="00406976" w14:paraId="6DFB9E20" wp14:textId="77777777">
            <w:pPr>
              <w:rPr>
                <w:rFonts w:ascii="Arial" w:hAnsi="Arial" w:cs="Arial"/>
                <w:sz w:val="22"/>
                <w:szCs w:val="22"/>
              </w:rPr>
            </w:pPr>
          </w:p>
          <w:p w:rsidRPr="008C2396" w:rsidR="00F1592D" w:rsidP="00F1592D" w:rsidRDefault="00406976" w14:paraId="1B544FC8" wp14:textId="77777777">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name="Marcar1" w:id="3"/>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3"/>
            <w:r w:rsidRPr="008C2396">
              <w:rPr>
                <w:rFonts w:ascii="Arial" w:hAnsi="Arial" w:cs="Arial"/>
                <w:sz w:val="22"/>
                <w:szCs w:val="22"/>
              </w:rPr>
              <w:t xml:space="preserve"> </w:t>
            </w:r>
            <w:r w:rsidRPr="008C2396" w:rsidR="00F1592D">
              <w:rPr>
                <w:rFonts w:ascii="Arial" w:hAnsi="Arial" w:cs="Arial"/>
                <w:sz w:val="22"/>
                <w:szCs w:val="22"/>
              </w:rPr>
              <w:fldChar w:fldCharType="begin">
                <w:ffData>
                  <w:name w:val="Marcar2"/>
                  <w:enabled/>
                  <w:calcOnExit w:val="0"/>
                  <w:checkBox>
                    <w:sizeAuto/>
                    <w:default w:val="0"/>
                  </w:checkBox>
                </w:ffData>
              </w:fldChar>
            </w:r>
            <w:bookmarkStart w:name="Marcar2" w:id="4"/>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4"/>
            <w:r w:rsidRPr="008C2396" w:rsidR="00F1592D">
              <w:rPr>
                <w:rFonts w:ascii="Arial" w:hAnsi="Arial" w:cs="Arial"/>
                <w:sz w:val="22"/>
                <w:szCs w:val="22"/>
              </w:rPr>
              <w:t xml:space="preserve">     </w:t>
            </w:r>
            <w:r w:rsidRPr="008C2396" w:rsidR="00F1592D">
              <w:rPr>
                <w:rFonts w:ascii="Arial" w:hAnsi="Arial" w:cs="Arial"/>
                <w:sz w:val="22"/>
                <w:szCs w:val="22"/>
              </w:rPr>
              <w:fldChar w:fldCharType="begin">
                <w:ffData>
                  <w:name w:val="Marcar3"/>
                  <w:enabled/>
                  <w:calcOnExit w:val="0"/>
                  <w:checkBox>
                    <w:sizeAuto/>
                    <w:default w:val="0"/>
                  </w:checkBox>
                </w:ffData>
              </w:fldChar>
            </w:r>
            <w:bookmarkStart w:name="Marcar3" w:id="5"/>
            <w:r w:rsidRPr="008C2396" w:rsidR="00F1592D">
              <w:rPr>
                <w:rFonts w:ascii="Arial" w:hAnsi="Arial" w:cs="Arial"/>
                <w:sz w:val="22"/>
                <w:szCs w:val="22"/>
              </w:rPr>
              <w:instrText xml:space="preserve"> FORMCHECKBOX </w:instrText>
            </w:r>
            <w:r w:rsidRPr="008C2396" w:rsidR="00F1592D">
              <w:rPr>
                <w:rFonts w:ascii="Arial" w:hAnsi="Arial" w:cs="Arial"/>
                <w:sz w:val="22"/>
                <w:szCs w:val="22"/>
              </w:rPr>
            </w:r>
            <w:r w:rsidRPr="008C2396" w:rsidR="00F1592D">
              <w:rPr>
                <w:rFonts w:ascii="Arial" w:hAnsi="Arial" w:cs="Arial"/>
                <w:sz w:val="22"/>
                <w:szCs w:val="22"/>
              </w:rPr>
              <w:fldChar w:fldCharType="end"/>
            </w:r>
            <w:bookmarkEnd w:id="5"/>
            <w:r w:rsidRPr="008C2396" w:rsidR="00F1592D">
              <w:rPr>
                <w:rFonts w:ascii="Arial" w:hAnsi="Arial" w:cs="Arial"/>
                <w:sz w:val="22"/>
                <w:szCs w:val="22"/>
              </w:rPr>
              <w:t xml:space="preserve"> Móvil</w:t>
            </w:r>
            <w:r w:rsidRPr="008C2396" w:rsidR="004D5E96">
              <w:rPr>
                <w:rFonts w:ascii="Arial" w:hAnsi="Arial" w:cs="Arial"/>
                <w:sz w:val="22"/>
                <w:szCs w:val="22"/>
              </w:rPr>
              <w:t xml:space="preserve">   y</w:t>
            </w:r>
            <w:r w:rsidRPr="008C2396" w:rsidR="00271B4D">
              <w:rPr>
                <w:rFonts w:ascii="Arial" w:hAnsi="Arial" w:cs="Arial"/>
                <w:sz w:val="22"/>
                <w:szCs w:val="22"/>
              </w:rPr>
              <w:t xml:space="preserve"> </w:t>
            </w:r>
            <w:r w:rsidRPr="008C2396" w:rsidR="004D5E96">
              <w:rPr>
                <w:rFonts w:ascii="Arial" w:hAnsi="Arial" w:cs="Arial"/>
                <w:sz w:val="22"/>
                <w:szCs w:val="22"/>
              </w:rPr>
              <w:t xml:space="preserve"> </w:t>
            </w:r>
            <w:r w:rsidRPr="008C2396" w:rsidR="004D5E96">
              <w:rPr>
                <w:rFonts w:ascii="Arial" w:hAnsi="Arial" w:cs="Arial"/>
                <w:sz w:val="22"/>
                <w:szCs w:val="22"/>
              </w:rPr>
              <w:fldChar w:fldCharType="begin">
                <w:ffData>
                  <w:name w:val="Marcar4"/>
                  <w:enabled/>
                  <w:calcOnExit w:val="0"/>
                  <w:checkBox>
                    <w:sizeAuto/>
                    <w:default w:val="0"/>
                  </w:checkBox>
                </w:ffData>
              </w:fldChar>
            </w:r>
            <w:bookmarkStart w:name="Marcar4" w:id="6"/>
            <w:r w:rsidRPr="008C2396" w:rsidR="004D5E96">
              <w:rPr>
                <w:rFonts w:ascii="Arial" w:hAnsi="Arial" w:cs="Arial"/>
                <w:sz w:val="22"/>
                <w:szCs w:val="22"/>
              </w:rPr>
              <w:instrText xml:space="preserve"> FORMCHECKBOX </w:instrText>
            </w:r>
            <w:r w:rsidRPr="008C2396" w:rsidR="004D5E96">
              <w:rPr>
                <w:rFonts w:ascii="Arial" w:hAnsi="Arial" w:cs="Arial"/>
                <w:sz w:val="22"/>
                <w:szCs w:val="22"/>
              </w:rPr>
            </w:r>
            <w:r w:rsidRPr="008C2396" w:rsidR="004D5E96">
              <w:rPr>
                <w:rFonts w:ascii="Arial" w:hAnsi="Arial" w:cs="Arial"/>
                <w:sz w:val="22"/>
                <w:szCs w:val="22"/>
              </w:rPr>
              <w:fldChar w:fldCharType="end"/>
            </w:r>
            <w:bookmarkEnd w:id="6"/>
            <w:r w:rsidRPr="008C2396" w:rsidR="004D5E96">
              <w:rPr>
                <w:rFonts w:ascii="Arial" w:hAnsi="Arial" w:cs="Arial"/>
                <w:sz w:val="22"/>
                <w:szCs w:val="22"/>
              </w:rPr>
              <w:t xml:space="preserve"> Pagina Web     </w:t>
            </w:r>
          </w:p>
          <w:p w:rsidRPr="008C2396" w:rsidR="00F1592D" w:rsidP="00216320" w:rsidRDefault="00F1592D" w14:paraId="70DF9E56" wp14:textId="77777777">
            <w:pPr>
              <w:rPr>
                <w:rFonts w:ascii="Arial" w:hAnsi="Arial" w:cs="Arial"/>
                <w:sz w:val="22"/>
                <w:szCs w:val="22"/>
              </w:rPr>
            </w:pPr>
          </w:p>
          <w:p w:rsidRPr="008C2396" w:rsidR="00EB3B75" w:rsidP="00EB3B75" w:rsidRDefault="00F1592D" w14:paraId="3FAD982E" wp14:textId="77777777">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name="Marcar5" w:id="7"/>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w:t>
            </w:r>
            <w:r w:rsidRPr="008C2396" w:rsidR="00EB3B75">
              <w:rPr>
                <w:rFonts w:ascii="Arial" w:hAnsi="Arial" w:cs="Arial"/>
                <w:sz w:val="22"/>
                <w:szCs w:val="22"/>
              </w:rPr>
              <w:fldChar w:fldCharType="begin">
                <w:ffData>
                  <w:name w:val="Marcar6"/>
                  <w:enabled/>
                  <w:calcOnExit w:val="0"/>
                  <w:checkBox>
                    <w:sizeAuto/>
                    <w:default w:val="0"/>
                  </w:checkBox>
                </w:ffData>
              </w:fldChar>
            </w:r>
            <w:bookmarkStart w:name="Marcar6" w:id="8"/>
            <w:r w:rsidRPr="008C2396" w:rsidR="00EB3B75">
              <w:rPr>
                <w:rFonts w:ascii="Arial" w:hAnsi="Arial" w:cs="Arial"/>
                <w:sz w:val="22"/>
                <w:szCs w:val="22"/>
              </w:rPr>
              <w:instrText xml:space="preserve"> FORMCHECKBOX </w:instrText>
            </w:r>
            <w:r w:rsidRPr="008C2396" w:rsidR="00EB3B75">
              <w:rPr>
                <w:rFonts w:ascii="Arial" w:hAnsi="Arial" w:cs="Arial"/>
                <w:sz w:val="22"/>
                <w:szCs w:val="22"/>
              </w:rPr>
            </w:r>
            <w:r w:rsidRPr="008C2396" w:rsidR="00EB3B75">
              <w:rPr>
                <w:rFonts w:ascii="Arial" w:hAnsi="Arial" w:cs="Arial"/>
                <w:sz w:val="22"/>
                <w:szCs w:val="22"/>
              </w:rPr>
              <w:fldChar w:fldCharType="end"/>
            </w:r>
            <w:bookmarkEnd w:id="8"/>
          </w:p>
          <w:p w:rsidRPr="008C2396" w:rsidR="00406976" w:rsidP="00EB3B75" w:rsidRDefault="00406976" w14:paraId="44E871BC" wp14:textId="77777777">
            <w:pPr>
              <w:rPr>
                <w:rFonts w:ascii="Arial" w:hAnsi="Arial" w:cs="Arial"/>
                <w:b/>
                <w:color w:val="D9D9D9"/>
                <w:sz w:val="22"/>
                <w:szCs w:val="22"/>
              </w:rPr>
            </w:pPr>
          </w:p>
        </w:tc>
      </w:tr>
      <w:tr xmlns:wp14="http://schemas.microsoft.com/office/word/2010/wordml" w:rsidRPr="008C2396" w:rsidR="00406976" w:rsidTr="50B27D0A" w14:paraId="0687C215" wp14:textId="77777777">
        <w:trPr>
          <w:trHeight w:val="1348"/>
        </w:trPr>
        <w:tc>
          <w:tcPr>
            <w:tcW w:w="2836" w:type="dxa"/>
            <w:vMerge/>
            <w:tcMar/>
            <w:vAlign w:val="center"/>
          </w:tcPr>
          <w:p w:rsidRPr="008C2396" w:rsidR="00406976" w:rsidP="0031230D" w:rsidRDefault="00406976" w14:paraId="144A5D23"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6225044" wp14:textId="7777777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Mar/>
          </w:tcPr>
          <w:p w:rsidRPr="00D1764B" w:rsidR="00406976" w:rsidP="00DD4EC2" w:rsidRDefault="00406976" w14:paraId="738610EB" wp14:textId="77777777">
            <w:pPr>
              <w:rPr>
                <w:rFonts w:ascii="Arial" w:hAnsi="Arial" w:cs="Arial"/>
                <w:sz w:val="22"/>
                <w:szCs w:val="22"/>
                <w:lang w:val="en-US"/>
              </w:rPr>
            </w:pPr>
          </w:p>
          <w:p w:rsidRPr="00D1764B" w:rsidR="00406976" w:rsidP="00DD4EC2" w:rsidRDefault="00406976" wp14:textId="77777777" w14:paraId="0E00E00F">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name="Marcar7" w:id="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w:t>
            </w:r>
            <w:r w:rsidRPr="008C2396">
              <w:rPr>
                <w:rFonts w:ascii="Arial" w:hAnsi="Arial" w:cs="Arial"/>
                <w:sz w:val="22"/>
                <w:szCs w:val="22"/>
              </w:rPr>
            </w:r>
          </w:p>
          <w:p w:rsidRPr="00D1764B" w:rsidR="00406976" w:rsidP="00DD4EC2" w:rsidRDefault="00406976" w14:paraId="434F9818" wp14:textId="77777777">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name="Marcar9" w:id="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Pr="00D1764B" w:rsidR="00252489">
              <w:rPr>
                <w:rFonts w:ascii="Arial" w:hAnsi="Arial" w:cs="Arial"/>
                <w:sz w:val="22"/>
                <w:szCs w:val="22"/>
                <w:lang w:val="en-US"/>
              </w:rPr>
              <w:t>My</w:t>
            </w:r>
            <w:r w:rsidRPr="00D1764B">
              <w:rPr>
                <w:rFonts w:ascii="Arial" w:hAnsi="Arial" w:cs="Arial"/>
                <w:sz w:val="22"/>
                <w:szCs w:val="22"/>
                <w:lang w:val="en-US"/>
              </w:rPr>
              <w:t>SQL</w:t>
            </w:r>
          </w:p>
          <w:p w:rsidRPr="00D1764B" w:rsidR="00406976" w:rsidP="00DD4EC2" w:rsidRDefault="00406976" wp14:textId="77777777" w14:paraId="637805D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name="Marcar10" w:id="12"/>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w:t>
            </w:r>
            <w:r w:rsidRPr="008C2396">
              <w:rPr>
                <w:rFonts w:ascii="Arial" w:hAnsi="Arial" w:cs="Arial"/>
                <w:sz w:val="22"/>
                <w:szCs w:val="22"/>
              </w:rPr>
            </w:r>
            <w:proofErr w:type="spellStart"/>
            <w:proofErr w:type="spellEnd"/>
          </w:p>
        </w:tc>
        <w:tc>
          <w:tcPr>
            <w:tcW w:w="1147" w:type="dxa"/>
            <w:shd w:val="clear" w:color="auto" w:fill="auto"/>
            <w:tcMar/>
          </w:tcPr>
          <w:p w:rsidRPr="008C2396" w:rsidR="00406976" w:rsidP="00DD4EC2" w:rsidRDefault="00406976" w14:paraId="745F5C4E" wp14:textId="77777777">
            <w:pPr>
              <w:rPr>
                <w:rFonts w:ascii="Arial" w:hAnsi="Arial" w:cs="Arial"/>
                <w:b/>
                <w:sz w:val="22"/>
                <w:szCs w:val="22"/>
              </w:rPr>
            </w:pPr>
            <w:r w:rsidRPr="008C2396">
              <w:rPr>
                <w:rFonts w:ascii="Arial" w:hAnsi="Arial" w:cs="Arial"/>
                <w:b/>
                <w:sz w:val="22"/>
                <w:szCs w:val="22"/>
              </w:rPr>
              <w:t>Versión</w:t>
            </w:r>
          </w:p>
          <w:p w:rsidRPr="008C2396" w:rsidR="00190F2A" w:rsidP="00DD4EC2" w:rsidRDefault="00190F2A" w14:paraId="30BDDDD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2B0269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3CBF0F3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1627ADDE"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52309EF6"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DD4EC2" w:rsidRDefault="00190F2A" w14:paraId="42A15AEA"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406976" w:rsidTr="50B27D0A" w14:paraId="39636EA4" wp14:textId="77777777">
        <w:trPr>
          <w:trHeight w:val="1348"/>
        </w:trPr>
        <w:tc>
          <w:tcPr>
            <w:tcW w:w="2836" w:type="dxa"/>
            <w:vMerge/>
            <w:tcMar/>
            <w:vAlign w:val="center"/>
          </w:tcPr>
          <w:p w:rsidRPr="008C2396" w:rsidR="00406976" w:rsidP="0031230D" w:rsidRDefault="00406976" w14:paraId="463F29E8" wp14:textId="77777777">
            <w:pPr>
              <w:rPr>
                <w:rFonts w:ascii="Arial" w:hAnsi="Arial" w:cs="Arial"/>
                <w:b/>
                <w:sz w:val="22"/>
                <w:szCs w:val="22"/>
              </w:rPr>
            </w:pPr>
          </w:p>
        </w:tc>
        <w:tc>
          <w:tcPr>
            <w:tcW w:w="1755" w:type="dxa"/>
            <w:shd w:val="clear" w:color="auto" w:fill="auto"/>
            <w:tcMar/>
            <w:vAlign w:val="center"/>
          </w:tcPr>
          <w:p w:rsidRPr="008C2396" w:rsidR="00406976" w:rsidP="003F6647" w:rsidRDefault="00406976" w14:paraId="3A522C26" wp14:textId="7777777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Mar/>
          </w:tcPr>
          <w:p w:rsidRPr="008C2396" w:rsidR="00406976" w:rsidP="005B1D0C" w:rsidRDefault="00406976" w14:paraId="3B7B4B86" wp14:textId="77777777">
            <w:pPr>
              <w:rPr>
                <w:rFonts w:ascii="Arial" w:hAnsi="Arial" w:cs="Arial"/>
                <w:sz w:val="22"/>
                <w:szCs w:val="22"/>
              </w:rPr>
            </w:pPr>
          </w:p>
          <w:p w:rsidRPr="00D1764B" w:rsidR="00406976" w:rsidP="005B1D0C" w:rsidRDefault="00406976" wp14:textId="77777777" w14:paraId="5093E6E6">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r w:rsidRPr="008C2396">
              <w:rPr>
                <w:rFonts w:ascii="Arial" w:hAnsi="Arial" w:cs="Arial"/>
                <w:sz w:val="22"/>
                <w:szCs w:val="22"/>
              </w:rPr>
            </w:r>
          </w:p>
          <w:p w:rsidRPr="00D1764B" w:rsidR="00406976" w:rsidP="005B1D0C" w:rsidRDefault="00406976" w14:paraId="496BFDF0" wp14:textId="77777777">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rsidRPr="00D1764B" w:rsidR="00406976" w:rsidP="005B1D0C" w:rsidRDefault="00406976" w14:paraId="029EDD9B" wp14:textId="77777777">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CSS</w:t>
            </w:r>
          </w:p>
          <w:p w:rsidR="50B27D0A" w:rsidP="50B27D0A" w:rsidRDefault="50B27D0A" w14:paraId="20B039B1" w14:textId="76792DD8">
            <w:pPr>
              <w:pStyle w:val="Normal"/>
              <w:rPr>
                <w:rFonts w:ascii="Arial" w:hAnsi="Arial" w:cs="Arial"/>
                <w:sz w:val="22"/>
                <w:szCs w:val="22"/>
              </w:rPr>
            </w:pPr>
            <w:r w:rsidRPr="50B27D0A" w:rsidR="50B27D0A">
              <w:rPr>
                <w:rFonts w:ascii="Arial" w:hAnsi="Arial" w:cs="Arial"/>
                <w:sz w:val="22"/>
                <w:szCs w:val="22"/>
              </w:rPr>
              <w:t xml:space="preserve"> HTML</w:t>
            </w:r>
          </w:p>
          <w:p w:rsidRPr="008C2396" w:rsidR="00406976" w:rsidP="0031230D" w:rsidRDefault="00406976" w14:paraId="3A0FF5F2" wp14:textId="01443D8F">
            <w:pPr>
              <w:rPr>
                <w:rFonts w:ascii="Arial" w:hAnsi="Arial" w:cs="Arial"/>
                <w:sz w:val="22"/>
                <w:szCs w:val="22"/>
              </w:rPr>
            </w:pPr>
            <w:r w:rsidRPr="50B27D0A" w:rsidR="50B27D0A">
              <w:rPr>
                <w:rFonts w:ascii="Arial" w:hAnsi="Arial" w:cs="Arial"/>
                <w:sz w:val="22"/>
                <w:szCs w:val="22"/>
              </w:rPr>
              <w:t xml:space="preserve"> </w:t>
            </w:r>
          </w:p>
        </w:tc>
        <w:tc>
          <w:tcPr>
            <w:tcW w:w="1147" w:type="dxa"/>
            <w:shd w:val="clear" w:color="auto" w:fill="auto"/>
            <w:tcMar/>
          </w:tcPr>
          <w:p w:rsidRPr="008C2396" w:rsidR="00190F2A" w:rsidP="00190F2A" w:rsidRDefault="00190F2A" w14:paraId="0A5112CA" wp14:textId="77777777">
            <w:pPr>
              <w:rPr>
                <w:rFonts w:ascii="Arial" w:hAnsi="Arial" w:cs="Arial"/>
                <w:b/>
                <w:sz w:val="22"/>
                <w:szCs w:val="22"/>
              </w:rPr>
            </w:pPr>
            <w:r w:rsidRPr="008C2396">
              <w:rPr>
                <w:rFonts w:ascii="Arial" w:hAnsi="Arial" w:cs="Arial"/>
                <w:b/>
                <w:sz w:val="22"/>
                <w:szCs w:val="22"/>
              </w:rPr>
              <w:t>Versión</w:t>
            </w:r>
          </w:p>
          <w:p w:rsidRPr="008C2396" w:rsidR="00190F2A" w:rsidP="00190F2A" w:rsidRDefault="00190F2A" w14:paraId="52585E8A"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65B3AA9C"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427A1C81"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5EDDC12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1D4FFA59"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406976" w:rsidP="00190F2A" w:rsidRDefault="00190F2A" w14:paraId="5DA7F1CD" wp14:textId="77777777">
            <w:pPr>
              <w:rPr>
                <w:rFonts w:ascii="Arial" w:hAnsi="Arial" w:cs="Arial"/>
                <w:b/>
                <w:color w:val="D9D9D9"/>
                <w:sz w:val="22"/>
                <w:szCs w:val="22"/>
              </w:rPr>
            </w:pPr>
            <w:r w:rsidRPr="008C2396">
              <w:rPr>
                <w:rFonts w:ascii="Arial" w:hAnsi="Arial" w:cs="Arial"/>
                <w:b/>
                <w:color w:val="D9D9D9"/>
                <w:sz w:val="22"/>
                <w:szCs w:val="22"/>
              </w:rPr>
              <w:t>_______</w:t>
            </w:r>
          </w:p>
          <w:p w:rsidRPr="008C2396" w:rsidR="00190F2A" w:rsidP="00190F2A" w:rsidRDefault="00190F2A" w14:paraId="38E9C08B" wp14:textId="77777777">
            <w:pPr>
              <w:rPr>
                <w:rFonts w:ascii="Arial" w:hAnsi="Arial" w:cs="Arial"/>
                <w:b/>
                <w:color w:val="D9D9D9"/>
                <w:sz w:val="22"/>
                <w:szCs w:val="22"/>
              </w:rPr>
            </w:pPr>
            <w:r w:rsidRPr="008C2396">
              <w:rPr>
                <w:rFonts w:ascii="Arial" w:hAnsi="Arial" w:cs="Arial"/>
                <w:b/>
                <w:color w:val="D9D9D9"/>
                <w:sz w:val="22"/>
                <w:szCs w:val="22"/>
              </w:rPr>
              <w:t>_______</w:t>
            </w:r>
          </w:p>
        </w:tc>
      </w:tr>
      <w:tr xmlns:wp14="http://schemas.microsoft.com/office/word/2010/wordml" w:rsidRPr="008C2396" w:rsidR="00CF1DBE" w:rsidTr="50B27D0A" w14:paraId="273F5F2A" wp14:textId="77777777">
        <w:trPr>
          <w:trHeight w:val="182"/>
        </w:trPr>
        <w:tc>
          <w:tcPr>
            <w:tcW w:w="2836" w:type="dxa"/>
            <w:shd w:val="clear" w:color="auto" w:fill="A50021"/>
            <w:tcMar/>
            <w:vAlign w:val="center"/>
          </w:tcPr>
          <w:p w:rsidRPr="008C2396" w:rsidR="00CF1DBE" w:rsidP="000C0F24" w:rsidRDefault="00F8500A" w14:paraId="107794FD" wp14:textId="77777777">
            <w:pPr>
              <w:rPr>
                <w:rFonts w:ascii="Arial" w:hAnsi="Arial" w:cs="Arial"/>
                <w:b/>
                <w:sz w:val="22"/>
                <w:szCs w:val="22"/>
              </w:rPr>
            </w:pPr>
            <w:r w:rsidRPr="008C2396">
              <w:rPr>
                <w:rFonts w:ascii="Arial" w:hAnsi="Arial" w:cs="Arial"/>
                <w:b/>
                <w:sz w:val="22"/>
                <w:szCs w:val="22"/>
              </w:rPr>
              <w:t xml:space="preserve">Viabilidad </w:t>
            </w:r>
            <w:r w:rsidRPr="008C2396" w:rsidR="00E351AD">
              <w:rPr>
                <w:rFonts w:ascii="Arial" w:hAnsi="Arial" w:cs="Arial"/>
                <w:b/>
                <w:sz w:val="22"/>
                <w:szCs w:val="22"/>
              </w:rPr>
              <w:t>Técnica</w:t>
            </w:r>
          </w:p>
        </w:tc>
        <w:tc>
          <w:tcPr>
            <w:tcW w:w="7683" w:type="dxa"/>
            <w:gridSpan w:val="5"/>
            <w:shd w:val="clear" w:color="auto" w:fill="auto"/>
            <w:tcMar/>
          </w:tcPr>
          <w:p w:rsidRPr="008C2396" w:rsidR="000C0F24" w:rsidP="00DD4EC2" w:rsidRDefault="006650FC" w14:paraId="66F9AA7D" wp14:textId="6B7E8207">
            <w:pPr>
              <w:rPr>
                <w:rFonts w:ascii="Arial" w:hAnsi="Arial" w:cs="Arial"/>
                <w:sz w:val="22"/>
                <w:szCs w:val="22"/>
              </w:rPr>
            </w:pPr>
            <w:r w:rsidRPr="50B27D0A" w:rsidR="50B27D0A">
              <w:rPr>
                <w:rFonts w:ascii="Arial" w:hAnsi="Arial" w:cs="Arial"/>
                <w:sz w:val="22"/>
                <w:szCs w:val="22"/>
              </w:rPr>
              <w:t xml:space="preserve">Luego de adelantado el análisis de los requisitos y requerimientos es viable proponer una solución técnica para esta solicitud: SI ( x ) NO </w:t>
            </w:r>
            <w:proofErr w:type="gramStart"/>
            <w:r w:rsidRPr="50B27D0A" w:rsidR="50B27D0A">
              <w:rPr>
                <w:rFonts w:ascii="Arial" w:hAnsi="Arial" w:cs="Arial"/>
                <w:sz w:val="22"/>
                <w:szCs w:val="22"/>
              </w:rPr>
              <w:t>( )</w:t>
            </w:r>
            <w:proofErr w:type="gramEnd"/>
          </w:p>
        </w:tc>
      </w:tr>
    </w:tbl>
    <w:p w:rsidR="6D0BE0C6" w:rsidRDefault="6D0BE0C6" w14:paraId="71BFEAF7" w14:textId="7151FD60"/>
    <w:p xmlns:wp14="http://schemas.microsoft.com/office/word/2010/wordml" w:rsidRPr="008C2396" w:rsidR="006844B1" w:rsidP="50B27D0A" w:rsidRDefault="00C454AB" w14:paraId="66EEEB9C" wp14:textId="26C9954A">
      <w:pPr>
        <w:pStyle w:val="Prrafodelista"/>
        <w:numPr>
          <w:ilvl w:val="0"/>
          <w:numId w:val="33"/>
        </w:numPr>
        <w:rPr>
          <w:rFonts w:ascii="Arial" w:hAnsi="Arial" w:eastAsia="Arial" w:cs="Arial"/>
          <w:b w:val="1"/>
          <w:bCs w:val="1"/>
          <w:sz w:val="28"/>
          <w:szCs w:val="28"/>
        </w:rPr>
      </w:pPr>
      <w:r w:rsidRPr="50B27D0A" w:rsidR="50B27D0A">
        <w:rPr>
          <w:rFonts w:ascii="Arial" w:hAnsi="Arial" w:cs="Arial"/>
          <w:b w:val="1"/>
          <w:bCs w:val="1"/>
          <w:sz w:val="28"/>
          <w:szCs w:val="28"/>
        </w:rPr>
        <w:t>FASE DE PLANEACIÓN Y GERENCIA DEL PROYECTO</w:t>
      </w:r>
    </w:p>
    <w:p xmlns:wp14="http://schemas.microsoft.com/office/word/2010/wordml" w:rsidRPr="008C2396" w:rsidR="006844B1" w:rsidP="00E15918" w:rsidRDefault="006844B1" w14:paraId="1F3B1409" wp14:textId="77777777">
      <w:pPr>
        <w:jc w:val="center"/>
        <w:rPr>
          <w:rFonts w:ascii="Arial" w:hAnsi="Arial" w:cs="Arial"/>
          <w:b/>
          <w:sz w:val="28"/>
          <w:szCs w:val="28"/>
        </w:rPr>
      </w:pPr>
    </w:p>
    <w:tbl>
      <w:tblPr>
        <w:tblW w:w="10452"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xmlns:wp14="http://schemas.microsoft.com/office/word/2010/wordml" w:rsidRPr="008C2396" w:rsidR="000E42E9" w:rsidTr="3BCB4502" w14:paraId="25C7D50E" wp14:textId="77777777">
        <w:trPr>
          <w:trHeight w:val="182"/>
        </w:trPr>
        <w:tc>
          <w:tcPr>
            <w:tcW w:w="2613" w:type="dxa"/>
            <w:gridSpan w:val="3"/>
            <w:shd w:val="clear" w:color="auto" w:fill="A50021"/>
            <w:tcMar/>
            <w:vAlign w:val="center"/>
          </w:tcPr>
          <w:p w:rsidRPr="008C2396" w:rsidR="000E42E9" w:rsidP="004627A3" w:rsidRDefault="00EE57A9" w14:paraId="225F805C" wp14:textId="77777777">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themeFill="background1"/>
            <w:tcMar/>
            <w:vAlign w:val="center"/>
          </w:tcPr>
          <w:p w:rsidRPr="008C2396" w:rsidR="000E42E9" w:rsidP="3BCB4502" w:rsidRDefault="000E42E9" w14:paraId="562C75D1" wp14:textId="5BC1BF57">
            <w:pPr>
              <w:jc w:val="center"/>
              <w:rPr>
                <w:rFonts w:ascii="Arial" w:hAnsi="Arial" w:cs="Arial"/>
                <w:b w:val="1"/>
                <w:bCs w:val="1"/>
                <w:sz w:val="22"/>
                <w:szCs w:val="22"/>
              </w:rPr>
            </w:pPr>
            <w:r w:rsidRPr="3BCB4502" w:rsidR="3BCB4502">
              <w:rPr>
                <w:rFonts w:ascii="Arial" w:hAnsi="Arial" w:cs="Arial"/>
                <w:b w:val="1"/>
                <w:bCs w:val="1"/>
                <w:sz w:val="22"/>
                <w:szCs w:val="22"/>
              </w:rPr>
              <w:t>Daniel Ortega</w:t>
            </w:r>
          </w:p>
        </w:tc>
        <w:tc>
          <w:tcPr>
            <w:tcW w:w="2613" w:type="dxa"/>
            <w:gridSpan w:val="4"/>
            <w:shd w:val="clear" w:color="auto" w:fill="A50021"/>
            <w:tcMar/>
            <w:vAlign w:val="center"/>
          </w:tcPr>
          <w:p w:rsidRPr="008C2396" w:rsidR="000E42E9" w:rsidP="004627A3" w:rsidRDefault="00EE57A9" w14:paraId="48FF8E3E" wp14:textId="77777777">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themeFill="background1"/>
            <w:tcMar/>
            <w:vAlign w:val="center"/>
          </w:tcPr>
          <w:p w:rsidRPr="008C2396" w:rsidR="000E42E9" w:rsidP="3BCB4502" w:rsidRDefault="000E42E9" w14:paraId="664355AD" wp14:textId="22F9BAF7">
            <w:pPr>
              <w:jc w:val="center"/>
              <w:rPr>
                <w:rFonts w:ascii="Arial" w:hAnsi="Arial" w:cs="Arial"/>
                <w:b w:val="1"/>
                <w:bCs w:val="1"/>
                <w:sz w:val="22"/>
                <w:szCs w:val="22"/>
              </w:rPr>
            </w:pPr>
            <w:r w:rsidRPr="3BCB4502" w:rsidR="3BCB4502">
              <w:rPr>
                <w:rFonts w:ascii="Arial" w:hAnsi="Arial" w:cs="Arial"/>
                <w:b w:val="1"/>
                <w:bCs w:val="1"/>
                <w:sz w:val="22"/>
                <w:szCs w:val="22"/>
              </w:rPr>
              <w:t>3/03/2022</w:t>
            </w:r>
          </w:p>
        </w:tc>
      </w:tr>
      <w:tr xmlns:wp14="http://schemas.microsoft.com/office/word/2010/wordml" w:rsidRPr="008C2396" w:rsidR="00BB0598" w:rsidTr="3BCB4502" w14:paraId="7FC6A030" wp14:textId="77777777">
        <w:trPr>
          <w:trHeight w:val="182"/>
        </w:trPr>
        <w:tc>
          <w:tcPr>
            <w:tcW w:w="10452" w:type="dxa"/>
            <w:gridSpan w:val="10"/>
            <w:shd w:val="clear" w:color="auto" w:fill="A50021"/>
            <w:tcMar/>
            <w:vAlign w:val="center"/>
          </w:tcPr>
          <w:p w:rsidRPr="008C2396" w:rsidR="00BB0598" w:rsidP="000C0F24" w:rsidRDefault="00E75F93" w14:paraId="2F8EA60F" wp14:textId="77777777">
            <w:pPr>
              <w:jc w:val="center"/>
              <w:rPr>
                <w:rFonts w:ascii="Arial" w:hAnsi="Arial" w:cs="Arial"/>
                <w:b/>
                <w:sz w:val="22"/>
                <w:szCs w:val="22"/>
              </w:rPr>
            </w:pPr>
            <w:r w:rsidRPr="008C2396">
              <w:rPr>
                <w:rFonts w:ascii="Arial" w:hAnsi="Arial" w:cs="Arial"/>
                <w:b/>
                <w:sz w:val="22"/>
                <w:szCs w:val="22"/>
              </w:rPr>
              <w:t>Plan estratégico de fases del proyecto</w:t>
            </w:r>
          </w:p>
        </w:tc>
      </w:tr>
      <w:tr xmlns:wp14="http://schemas.microsoft.com/office/word/2010/wordml" w:rsidRPr="008C2396" w:rsidR="003C628D" w:rsidTr="3BCB4502" w14:paraId="22DCFA1A" wp14:textId="77777777">
        <w:trPr>
          <w:trHeight w:val="226"/>
        </w:trPr>
        <w:tc>
          <w:tcPr>
            <w:tcW w:w="463" w:type="dxa"/>
            <w:shd w:val="clear" w:color="auto" w:fill="A6A6A6" w:themeFill="background1" w:themeFillShade="A6"/>
            <w:tcMar/>
          </w:tcPr>
          <w:p w:rsidRPr="008C2396" w:rsidR="001E1737" w:rsidP="001E1737" w:rsidRDefault="001E1737" w14:paraId="577B9AAD" wp14:textId="7777777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hemeFill="background1" w:themeFillShade="A6"/>
            <w:tcMar/>
          </w:tcPr>
          <w:p w:rsidRPr="008C2396" w:rsidR="001E1737" w:rsidP="001E1737" w:rsidRDefault="001E1737" w14:paraId="2FEFB394" wp14:textId="7777777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hemeFill="background1" w:themeFillShade="A6"/>
            <w:tcMar/>
          </w:tcPr>
          <w:p w:rsidRPr="008C2396" w:rsidR="001E1737" w:rsidP="001E1737" w:rsidRDefault="001E1737" w14:paraId="3EA412E8" wp14:textId="7777777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hemeFill="background1" w:themeFillShade="A6"/>
            <w:tcMar/>
          </w:tcPr>
          <w:p w:rsidRPr="008C2396" w:rsidR="001E1737" w:rsidP="001E1737" w:rsidRDefault="00BC1DA8" w14:paraId="46EF2BB8" wp14:textId="77777777">
            <w:pPr>
              <w:rPr>
                <w:rFonts w:ascii="Arial" w:hAnsi="Arial" w:cs="Arial"/>
                <w:b/>
                <w:sz w:val="22"/>
                <w:szCs w:val="22"/>
                <w:lang w:val="es-CO"/>
              </w:rPr>
            </w:pPr>
            <w:r w:rsidRPr="008C2396">
              <w:rPr>
                <w:rFonts w:ascii="Arial" w:hAnsi="Arial" w:cs="Arial"/>
                <w:b/>
                <w:sz w:val="22"/>
                <w:szCs w:val="22"/>
                <w:lang w:val="es-CO"/>
              </w:rPr>
              <w:t xml:space="preserve">Rol </w:t>
            </w:r>
            <w:r w:rsidRPr="008C2396" w:rsidR="001E1737">
              <w:rPr>
                <w:rFonts w:ascii="Arial" w:hAnsi="Arial" w:cs="Arial"/>
                <w:b/>
                <w:sz w:val="22"/>
                <w:szCs w:val="22"/>
                <w:lang w:val="es-CO"/>
              </w:rPr>
              <w:t>Responsable</w:t>
            </w:r>
          </w:p>
        </w:tc>
        <w:tc>
          <w:tcPr>
            <w:tcW w:w="1028" w:type="dxa"/>
            <w:shd w:val="clear" w:color="auto" w:fill="A6A6A6" w:themeFill="background1" w:themeFillShade="A6"/>
            <w:tcMar/>
          </w:tcPr>
          <w:p w:rsidRPr="008C2396" w:rsidR="001E1737" w:rsidP="001E1737" w:rsidRDefault="001E1737" w14:paraId="53989DB8" wp14:textId="7777777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hemeFill="background1" w:themeFillShade="A6"/>
            <w:tcMar/>
          </w:tcPr>
          <w:p w:rsidRPr="008C2396" w:rsidR="001E1737" w:rsidP="001E1737" w:rsidRDefault="001E1737" w14:paraId="4E6E46B2" wp14:textId="7777777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hemeFill="background1" w:themeFillShade="A6"/>
            <w:tcMar/>
          </w:tcPr>
          <w:p w:rsidRPr="008C2396" w:rsidR="001E1737" w:rsidP="001E1737" w:rsidRDefault="001E1737" w14:paraId="18963129" wp14:textId="77777777">
            <w:pPr>
              <w:rPr>
                <w:rFonts w:ascii="Arial" w:hAnsi="Arial" w:cs="Arial"/>
                <w:b/>
                <w:sz w:val="22"/>
                <w:szCs w:val="22"/>
                <w:lang w:val="es-CO"/>
              </w:rPr>
            </w:pPr>
            <w:r w:rsidRPr="008C2396">
              <w:rPr>
                <w:rFonts w:ascii="Arial" w:hAnsi="Arial" w:cs="Arial"/>
                <w:b/>
                <w:sz w:val="22"/>
                <w:szCs w:val="22"/>
                <w:lang w:val="es-CO"/>
              </w:rPr>
              <w:t>Comentarios</w:t>
            </w:r>
          </w:p>
        </w:tc>
      </w:tr>
      <w:tr xmlns:wp14="http://schemas.microsoft.com/office/word/2010/wordml" w:rsidRPr="008C2396" w:rsidR="001E1737" w:rsidTr="3BCB4502" w14:paraId="1A965116" wp14:textId="77777777">
        <w:trPr>
          <w:trHeight w:val="567"/>
        </w:trPr>
        <w:tc>
          <w:tcPr>
            <w:tcW w:w="463" w:type="dxa"/>
            <w:shd w:val="clear" w:color="auto" w:fill="FFFFFF" w:themeFill="background1"/>
            <w:tcMar/>
            <w:vAlign w:val="center"/>
          </w:tcPr>
          <w:p w:rsidRPr="008C2396" w:rsidR="001E1737" w:rsidP="3BCB4502" w:rsidRDefault="001E1737" w14:paraId="7DF4E37C" wp14:textId="2E65E0EB">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1</w:t>
            </w:r>
          </w:p>
        </w:tc>
        <w:tc>
          <w:tcPr>
            <w:tcW w:w="1763" w:type="dxa"/>
            <w:shd w:val="clear" w:color="auto" w:fill="FFFFFF" w:themeFill="background1"/>
            <w:tcMar/>
            <w:vAlign w:val="center"/>
          </w:tcPr>
          <w:p w:rsidRPr="008C2396" w:rsidR="001E1737" w:rsidP="50B27D0A" w:rsidRDefault="001E1737" w14:paraId="44FB30F8" wp14:textId="0AF0593F">
            <w:pPr>
              <w:pStyle w:val="Normal"/>
              <w:bidi w:val="0"/>
              <w:spacing w:before="0" w:beforeAutospacing="off" w:after="0" w:afterAutospacing="off" w:line="259" w:lineRule="auto"/>
              <w:ind w:left="0" w:right="0"/>
              <w:jc w:val="left"/>
              <w:rPr>
                <w:rFonts w:ascii="Arial" w:hAnsi="Arial" w:cs="Arial"/>
                <w:b w:val="1"/>
                <w:bCs w:val="1"/>
                <w:color w:val="D9D9D9" w:themeColor="background1" w:themeTint="FF" w:themeShade="D9"/>
                <w:sz w:val="24"/>
                <w:szCs w:val="24"/>
                <w:lang w:val="es-CO"/>
              </w:rPr>
            </w:pPr>
            <w:r w:rsidRPr="3BCB4502" w:rsidR="3BCB4502">
              <w:rPr>
                <w:rFonts w:ascii="Arial" w:hAnsi="Arial" w:cs="Arial"/>
                <w:b w:val="1"/>
                <w:bCs w:val="1"/>
                <w:color w:val="D9D9D9" w:themeColor="background1" w:themeTint="FF" w:themeShade="D9"/>
                <w:sz w:val="24"/>
                <w:szCs w:val="24"/>
                <w:lang w:val="es-CO"/>
              </w:rPr>
              <w:t>Página</w:t>
            </w:r>
            <w:r w:rsidRPr="3BCB4502" w:rsidR="3BCB4502">
              <w:rPr>
                <w:rFonts w:ascii="Arial" w:hAnsi="Arial" w:cs="Arial"/>
                <w:b w:val="1"/>
                <w:bCs w:val="1"/>
                <w:color w:val="D9D9D9" w:themeColor="background1" w:themeTint="FF" w:themeShade="D9"/>
                <w:sz w:val="24"/>
                <w:szCs w:val="24"/>
                <w:lang w:val="es-CO"/>
              </w:rPr>
              <w:t xml:space="preserve"> principal</w:t>
            </w:r>
          </w:p>
        </w:tc>
        <w:tc>
          <w:tcPr>
            <w:tcW w:w="1540" w:type="dxa"/>
            <w:gridSpan w:val="2"/>
            <w:shd w:val="clear" w:color="auto" w:fill="FFFFFF" w:themeFill="background1"/>
            <w:tcMar/>
            <w:vAlign w:val="center"/>
          </w:tcPr>
          <w:p w:rsidRPr="008C2396" w:rsidR="001E1737" w:rsidP="3BCB4502" w:rsidRDefault="001E1737" w14:paraId="1DA6542E" wp14:textId="6EA06EE5">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Mostrar los servicios de la empresa</w:t>
            </w:r>
          </w:p>
        </w:tc>
        <w:tc>
          <w:tcPr>
            <w:tcW w:w="1586" w:type="dxa"/>
            <w:gridSpan w:val="2"/>
            <w:shd w:val="clear" w:color="auto" w:fill="FFFFFF" w:themeFill="background1"/>
            <w:tcMar/>
            <w:vAlign w:val="center"/>
          </w:tcPr>
          <w:p w:rsidRPr="008C2396" w:rsidR="001E1737" w:rsidP="00D76FAB" w:rsidRDefault="001E1737" w14:paraId="3041E394"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3BCB4502" w:rsidRDefault="001E1737" w14:paraId="722B00AE" wp14:textId="7DF9AF7A">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5/03/22</w:t>
            </w:r>
          </w:p>
        </w:tc>
        <w:tc>
          <w:tcPr>
            <w:tcW w:w="992" w:type="dxa"/>
            <w:shd w:val="clear" w:color="auto" w:fill="FFFFFF" w:themeFill="background1"/>
            <w:tcMar/>
            <w:vAlign w:val="center"/>
          </w:tcPr>
          <w:p w:rsidRPr="008C2396" w:rsidR="001E1737" w:rsidP="3BCB4502" w:rsidRDefault="001E1737" w14:paraId="42C6D796" wp14:textId="20272620">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7/03/22</w:t>
            </w:r>
          </w:p>
        </w:tc>
        <w:tc>
          <w:tcPr>
            <w:tcW w:w="3080" w:type="dxa"/>
            <w:gridSpan w:val="2"/>
            <w:shd w:val="clear" w:color="auto" w:fill="FFFFFF" w:themeFill="background1"/>
            <w:tcMar/>
            <w:vAlign w:val="center"/>
          </w:tcPr>
          <w:p w:rsidRPr="008C2396" w:rsidR="001E1737" w:rsidP="00D76FAB" w:rsidRDefault="001E1737" w14:paraId="6E1831B3" wp14:textId="77777777">
            <w:pPr>
              <w:rPr>
                <w:rFonts w:ascii="Arial" w:hAnsi="Arial" w:cs="Arial"/>
                <w:b/>
                <w:color w:val="D9D9D9"/>
                <w:sz w:val="22"/>
                <w:szCs w:val="22"/>
                <w:lang w:val="es-CO"/>
              </w:rPr>
            </w:pPr>
          </w:p>
        </w:tc>
      </w:tr>
      <w:tr xmlns:wp14="http://schemas.microsoft.com/office/word/2010/wordml" w:rsidRPr="008C2396" w:rsidR="001E1737" w:rsidTr="3BCB4502" w14:paraId="54E11D2A" wp14:textId="77777777">
        <w:trPr>
          <w:trHeight w:val="567"/>
        </w:trPr>
        <w:tc>
          <w:tcPr>
            <w:tcW w:w="463" w:type="dxa"/>
            <w:shd w:val="clear" w:color="auto" w:fill="FFFFFF" w:themeFill="background1"/>
            <w:tcMar/>
            <w:vAlign w:val="center"/>
          </w:tcPr>
          <w:p w:rsidRPr="008C2396" w:rsidR="001E1737" w:rsidP="3BCB4502" w:rsidRDefault="001E1737" w14:paraId="31126E5D" wp14:textId="638C99CA">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2</w:t>
            </w:r>
          </w:p>
        </w:tc>
        <w:tc>
          <w:tcPr>
            <w:tcW w:w="1763" w:type="dxa"/>
            <w:shd w:val="clear" w:color="auto" w:fill="FFFFFF" w:themeFill="background1"/>
            <w:tcMar/>
            <w:vAlign w:val="center"/>
          </w:tcPr>
          <w:p w:rsidRPr="008C2396" w:rsidR="001E1737" w:rsidP="3BCB4502" w:rsidRDefault="001E1737" w14:paraId="2DE403A5" wp14:textId="0E5E50D3">
            <w:pPr>
              <w:rPr>
                <w:rFonts w:ascii="Arial" w:hAnsi="Arial" w:cs="Arial"/>
                <w:b w:val="1"/>
                <w:bCs w:val="1"/>
                <w:color w:val="D9D9D9"/>
                <w:sz w:val="22"/>
                <w:szCs w:val="22"/>
                <w:lang w:val="es-CO"/>
              </w:rPr>
            </w:pPr>
            <w:proofErr w:type="spellStart"/>
            <w:r w:rsidRPr="3BCB4502" w:rsidR="3BCB4502">
              <w:rPr>
                <w:rFonts w:ascii="Arial" w:hAnsi="Arial" w:cs="Arial"/>
                <w:b w:val="1"/>
                <w:bCs w:val="1"/>
                <w:color w:val="D9D9D9" w:themeColor="background1" w:themeTint="FF" w:themeShade="D9"/>
                <w:sz w:val="22"/>
                <w:szCs w:val="22"/>
                <w:lang w:val="es-CO"/>
              </w:rPr>
              <w:t>Sing</w:t>
            </w:r>
            <w:proofErr w:type="spellEnd"/>
            <w:r w:rsidRPr="3BCB4502" w:rsidR="3BCB4502">
              <w:rPr>
                <w:rFonts w:ascii="Arial" w:hAnsi="Arial" w:cs="Arial"/>
                <w:b w:val="1"/>
                <w:bCs w:val="1"/>
                <w:color w:val="D9D9D9" w:themeColor="background1" w:themeTint="FF" w:themeShade="D9"/>
                <w:sz w:val="22"/>
                <w:szCs w:val="22"/>
                <w:lang w:val="es-CO"/>
              </w:rPr>
              <w:t xml:space="preserve"> in</w:t>
            </w:r>
          </w:p>
        </w:tc>
        <w:tc>
          <w:tcPr>
            <w:tcW w:w="1540" w:type="dxa"/>
            <w:gridSpan w:val="2"/>
            <w:shd w:val="clear" w:color="auto" w:fill="FFFFFF" w:themeFill="background1"/>
            <w:tcMar/>
            <w:vAlign w:val="center"/>
          </w:tcPr>
          <w:p w:rsidRPr="008C2396" w:rsidR="001E1737" w:rsidP="3BCB4502" w:rsidRDefault="001E1737" w14:paraId="62431CDC" wp14:textId="61EF850C">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Creación</w:t>
            </w:r>
            <w:r w:rsidRPr="3BCB4502" w:rsidR="3BCB4502">
              <w:rPr>
                <w:rFonts w:ascii="Arial" w:hAnsi="Arial" w:cs="Arial"/>
                <w:b w:val="1"/>
                <w:bCs w:val="1"/>
                <w:color w:val="D9D9D9" w:themeColor="background1" w:themeTint="FF" w:themeShade="D9"/>
                <w:sz w:val="22"/>
                <w:szCs w:val="22"/>
                <w:lang w:val="es-CO"/>
              </w:rPr>
              <w:t xml:space="preserve"> de cuenta</w:t>
            </w:r>
          </w:p>
        </w:tc>
        <w:tc>
          <w:tcPr>
            <w:tcW w:w="1586" w:type="dxa"/>
            <w:gridSpan w:val="2"/>
            <w:shd w:val="clear" w:color="auto" w:fill="FFFFFF" w:themeFill="background1"/>
            <w:tcMar/>
            <w:vAlign w:val="center"/>
          </w:tcPr>
          <w:p w:rsidRPr="008C2396" w:rsidR="001E1737" w:rsidP="00D76FAB" w:rsidRDefault="001E1737" w14:paraId="49E398E2"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3BCB4502" w:rsidRDefault="001E1737" w14:paraId="16287F21" wp14:textId="1D0C4F3A">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8/03/22</w:t>
            </w:r>
          </w:p>
        </w:tc>
        <w:tc>
          <w:tcPr>
            <w:tcW w:w="992" w:type="dxa"/>
            <w:shd w:val="clear" w:color="auto" w:fill="FFFFFF" w:themeFill="background1"/>
            <w:tcMar/>
            <w:vAlign w:val="center"/>
          </w:tcPr>
          <w:p w:rsidR="3BCB4502" w:rsidP="3BCB4502" w:rsidRDefault="3BCB4502" w14:paraId="5463C31A" w14:textId="798EC253">
            <w:pPr>
              <w:rPr>
                <w:rFonts w:ascii="Arial" w:hAnsi="Arial" w:cs="Arial"/>
                <w:b w:val="1"/>
                <w:bCs w:val="1"/>
                <w:color w:val="D9D9D9" w:themeColor="background1" w:themeTint="FF" w:themeShade="D9"/>
                <w:sz w:val="22"/>
                <w:szCs w:val="22"/>
                <w:lang w:val="es-CO"/>
              </w:rPr>
            </w:pPr>
          </w:p>
          <w:p w:rsidRPr="008C2396" w:rsidR="001E1737" w:rsidP="3BCB4502" w:rsidRDefault="001E1737" w14:paraId="5BE93A62" wp14:textId="48A13F3C">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9/03/22</w:t>
            </w:r>
          </w:p>
        </w:tc>
        <w:tc>
          <w:tcPr>
            <w:tcW w:w="3080" w:type="dxa"/>
            <w:gridSpan w:val="2"/>
            <w:shd w:val="clear" w:color="auto" w:fill="FFFFFF" w:themeFill="background1"/>
            <w:tcMar/>
            <w:vAlign w:val="center"/>
          </w:tcPr>
          <w:p w:rsidRPr="008C2396" w:rsidR="001E1737" w:rsidP="00D76FAB" w:rsidRDefault="001E1737" w14:paraId="384BA73E" wp14:textId="77777777">
            <w:pPr>
              <w:rPr>
                <w:rFonts w:ascii="Arial" w:hAnsi="Arial" w:cs="Arial"/>
                <w:b/>
                <w:color w:val="D9D9D9"/>
                <w:sz w:val="22"/>
                <w:szCs w:val="22"/>
                <w:lang w:val="es-CO"/>
              </w:rPr>
            </w:pPr>
          </w:p>
        </w:tc>
      </w:tr>
      <w:tr xmlns:wp14="http://schemas.microsoft.com/office/word/2010/wordml" w:rsidRPr="008C2396" w:rsidR="001E1737" w:rsidTr="3BCB4502" w14:paraId="34B3F2EB" wp14:textId="77777777">
        <w:trPr>
          <w:trHeight w:val="567"/>
        </w:trPr>
        <w:tc>
          <w:tcPr>
            <w:tcW w:w="463" w:type="dxa"/>
            <w:shd w:val="clear" w:color="auto" w:fill="FFFFFF" w:themeFill="background1"/>
            <w:tcMar/>
            <w:vAlign w:val="center"/>
          </w:tcPr>
          <w:p w:rsidRPr="008C2396" w:rsidR="001E1737" w:rsidP="3BCB4502" w:rsidRDefault="001E1737" w14:paraId="7D34F5C7" wp14:textId="14887373">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3</w:t>
            </w:r>
          </w:p>
        </w:tc>
        <w:tc>
          <w:tcPr>
            <w:tcW w:w="1763" w:type="dxa"/>
            <w:shd w:val="clear" w:color="auto" w:fill="FFFFFF" w:themeFill="background1"/>
            <w:tcMar/>
            <w:vAlign w:val="center"/>
          </w:tcPr>
          <w:p w:rsidRPr="008C2396" w:rsidR="001E1737" w:rsidP="3BCB4502" w:rsidRDefault="001E1737" w14:paraId="0B4020A7" wp14:textId="5473F560">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pago</w:t>
            </w:r>
          </w:p>
        </w:tc>
        <w:tc>
          <w:tcPr>
            <w:tcW w:w="1540" w:type="dxa"/>
            <w:gridSpan w:val="2"/>
            <w:shd w:val="clear" w:color="auto" w:fill="FFFFFF" w:themeFill="background1"/>
            <w:tcMar/>
            <w:vAlign w:val="center"/>
          </w:tcPr>
          <w:p w:rsidRPr="008C2396" w:rsidR="001E1737" w:rsidP="3BCB4502" w:rsidRDefault="001E1737" w14:paraId="1D7B270A" wp14:textId="54E80329">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Creación</w:t>
            </w:r>
            <w:r w:rsidRPr="3BCB4502" w:rsidR="3BCB4502">
              <w:rPr>
                <w:rFonts w:ascii="Arial" w:hAnsi="Arial" w:cs="Arial"/>
                <w:b w:val="1"/>
                <w:bCs w:val="1"/>
                <w:color w:val="D9D9D9" w:themeColor="background1" w:themeTint="FF" w:themeShade="D9"/>
                <w:sz w:val="22"/>
                <w:szCs w:val="22"/>
                <w:lang w:val="es-CO"/>
              </w:rPr>
              <w:t xml:space="preserve"> de pago seguro</w:t>
            </w:r>
          </w:p>
        </w:tc>
        <w:tc>
          <w:tcPr>
            <w:tcW w:w="1586" w:type="dxa"/>
            <w:gridSpan w:val="2"/>
            <w:shd w:val="clear" w:color="auto" w:fill="FFFFFF" w:themeFill="background1"/>
            <w:tcMar/>
            <w:vAlign w:val="center"/>
          </w:tcPr>
          <w:p w:rsidRPr="008C2396" w:rsidR="001E1737" w:rsidP="00D76FAB" w:rsidRDefault="001E1737" w14:paraId="4F904CB7"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3BCB4502" w:rsidRDefault="001E1737" w14:paraId="06971CD3" wp14:textId="389A331E">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10/03/22</w:t>
            </w:r>
          </w:p>
        </w:tc>
        <w:tc>
          <w:tcPr>
            <w:tcW w:w="992" w:type="dxa"/>
            <w:shd w:val="clear" w:color="auto" w:fill="FFFFFF" w:themeFill="background1"/>
            <w:tcMar/>
            <w:vAlign w:val="center"/>
          </w:tcPr>
          <w:p w:rsidRPr="008C2396" w:rsidR="001E1737" w:rsidP="3BCB4502" w:rsidRDefault="001E1737" w14:paraId="2A1F701D" wp14:textId="101B89AD">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13/03/22</w:t>
            </w:r>
          </w:p>
        </w:tc>
        <w:tc>
          <w:tcPr>
            <w:tcW w:w="3080" w:type="dxa"/>
            <w:gridSpan w:val="2"/>
            <w:shd w:val="clear" w:color="auto" w:fill="FFFFFF" w:themeFill="background1"/>
            <w:tcMar/>
            <w:vAlign w:val="center"/>
          </w:tcPr>
          <w:p w:rsidRPr="008C2396" w:rsidR="001E1737" w:rsidP="00D76FAB" w:rsidRDefault="001E1737" w14:paraId="03EFCA41" wp14:textId="77777777">
            <w:pPr>
              <w:rPr>
                <w:rFonts w:ascii="Arial" w:hAnsi="Arial" w:cs="Arial"/>
                <w:b/>
                <w:color w:val="D9D9D9"/>
                <w:sz w:val="22"/>
                <w:szCs w:val="22"/>
                <w:lang w:val="es-CO"/>
              </w:rPr>
            </w:pPr>
          </w:p>
        </w:tc>
      </w:tr>
      <w:tr xmlns:wp14="http://schemas.microsoft.com/office/word/2010/wordml" w:rsidRPr="008C2396" w:rsidR="001E1737" w:rsidTr="3BCB4502" w14:paraId="5F96A722" wp14:textId="77777777">
        <w:trPr>
          <w:trHeight w:val="567"/>
        </w:trPr>
        <w:tc>
          <w:tcPr>
            <w:tcW w:w="463" w:type="dxa"/>
            <w:shd w:val="clear" w:color="auto" w:fill="FFFFFF" w:themeFill="background1"/>
            <w:tcMar/>
            <w:vAlign w:val="center"/>
          </w:tcPr>
          <w:p w:rsidRPr="008C2396" w:rsidR="001E1737" w:rsidP="3BCB4502" w:rsidRDefault="001E1737" w14:paraId="5B95CD12" wp14:textId="6EBA0293">
            <w:pPr>
              <w:pStyle w:val="Normal"/>
              <w:bidi w:val="0"/>
              <w:spacing w:before="0" w:beforeAutospacing="off" w:after="0" w:afterAutospacing="off" w:line="259" w:lineRule="auto"/>
              <w:ind w:left="0" w:right="0"/>
              <w:jc w:val="left"/>
              <w:rPr>
                <w:rFonts w:ascii="Arial" w:hAnsi="Arial" w:cs="Arial"/>
                <w:b w:val="1"/>
                <w:bCs w:val="1"/>
                <w:color w:val="D9D9D9" w:themeColor="background1" w:themeTint="FF" w:themeShade="D9"/>
                <w:sz w:val="24"/>
                <w:szCs w:val="24"/>
                <w:lang w:val="es-CO"/>
              </w:rPr>
            </w:pPr>
            <w:r w:rsidRPr="3BCB4502" w:rsidR="3BCB4502">
              <w:rPr>
                <w:rFonts w:ascii="Arial" w:hAnsi="Arial" w:cs="Arial"/>
                <w:b w:val="1"/>
                <w:bCs w:val="1"/>
                <w:color w:val="D9D9D9" w:themeColor="background1" w:themeTint="FF" w:themeShade="D9"/>
                <w:sz w:val="24"/>
                <w:szCs w:val="24"/>
                <w:lang w:val="es-CO"/>
              </w:rPr>
              <w:t>4</w:t>
            </w:r>
          </w:p>
        </w:tc>
        <w:tc>
          <w:tcPr>
            <w:tcW w:w="1763" w:type="dxa"/>
            <w:shd w:val="clear" w:color="auto" w:fill="FFFFFF" w:themeFill="background1"/>
            <w:tcMar/>
            <w:vAlign w:val="center"/>
          </w:tcPr>
          <w:p w:rsidRPr="008C2396" w:rsidR="001E1737" w:rsidP="3BCB4502" w:rsidRDefault="001E1737" w14:paraId="5220BBB2" wp14:textId="35675280">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Base datos</w:t>
            </w:r>
          </w:p>
        </w:tc>
        <w:tc>
          <w:tcPr>
            <w:tcW w:w="1540" w:type="dxa"/>
            <w:gridSpan w:val="2"/>
            <w:shd w:val="clear" w:color="auto" w:fill="FFFFFF" w:themeFill="background1"/>
            <w:tcMar/>
            <w:vAlign w:val="center"/>
          </w:tcPr>
          <w:p w:rsidRPr="008C2396" w:rsidR="001E1737" w:rsidP="3BCB4502" w:rsidRDefault="001E1737" w14:paraId="13CB595B" wp14:textId="6574D2DA">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Creación</w:t>
            </w:r>
            <w:r w:rsidRPr="3BCB4502" w:rsidR="3BCB4502">
              <w:rPr>
                <w:rFonts w:ascii="Arial" w:hAnsi="Arial" w:cs="Arial"/>
                <w:b w:val="1"/>
                <w:bCs w:val="1"/>
                <w:color w:val="D9D9D9" w:themeColor="background1" w:themeTint="FF" w:themeShade="D9"/>
                <w:sz w:val="22"/>
                <w:szCs w:val="22"/>
                <w:lang w:val="es-CO"/>
              </w:rPr>
              <w:t xml:space="preserve"> de la </w:t>
            </w:r>
            <w:r w:rsidRPr="3BCB4502" w:rsidR="3BCB4502">
              <w:rPr>
                <w:rFonts w:ascii="Arial" w:hAnsi="Arial" w:cs="Arial"/>
                <w:b w:val="1"/>
                <w:bCs w:val="1"/>
                <w:color w:val="D9D9D9" w:themeColor="background1" w:themeTint="FF" w:themeShade="D9"/>
                <w:sz w:val="22"/>
                <w:szCs w:val="22"/>
                <w:lang w:val="es-CO"/>
              </w:rPr>
              <w:t>base de</w:t>
            </w:r>
            <w:r w:rsidRPr="3BCB4502" w:rsidR="3BCB4502">
              <w:rPr>
                <w:rFonts w:ascii="Arial" w:hAnsi="Arial" w:cs="Arial"/>
                <w:b w:val="1"/>
                <w:bCs w:val="1"/>
                <w:color w:val="D9D9D9" w:themeColor="background1" w:themeTint="FF" w:themeShade="D9"/>
                <w:sz w:val="22"/>
                <w:szCs w:val="22"/>
                <w:lang w:val="es-CO"/>
              </w:rPr>
              <w:t xml:space="preserve"> datos </w:t>
            </w:r>
          </w:p>
        </w:tc>
        <w:tc>
          <w:tcPr>
            <w:tcW w:w="1586" w:type="dxa"/>
            <w:gridSpan w:val="2"/>
            <w:shd w:val="clear" w:color="auto" w:fill="FFFFFF" w:themeFill="background1"/>
            <w:tcMar/>
            <w:vAlign w:val="center"/>
          </w:tcPr>
          <w:p w:rsidRPr="008C2396" w:rsidR="001E1737" w:rsidP="00D76FAB" w:rsidRDefault="001E1737" w14:paraId="6D9C8D39"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3BCB4502" w:rsidRDefault="001E1737" w14:paraId="675E05EE" wp14:textId="01091157">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15/03/22</w:t>
            </w:r>
          </w:p>
        </w:tc>
        <w:tc>
          <w:tcPr>
            <w:tcW w:w="992" w:type="dxa"/>
            <w:shd w:val="clear" w:color="auto" w:fill="FFFFFF" w:themeFill="background1"/>
            <w:tcMar/>
            <w:vAlign w:val="center"/>
          </w:tcPr>
          <w:p w:rsidRPr="008C2396" w:rsidR="001E1737" w:rsidP="3BCB4502" w:rsidRDefault="001E1737" w14:paraId="2FC17F8B" wp14:textId="29199A46">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20/03/22</w:t>
            </w:r>
          </w:p>
        </w:tc>
        <w:tc>
          <w:tcPr>
            <w:tcW w:w="3080" w:type="dxa"/>
            <w:gridSpan w:val="2"/>
            <w:shd w:val="clear" w:color="auto" w:fill="FFFFFF" w:themeFill="background1"/>
            <w:tcMar/>
            <w:vAlign w:val="center"/>
          </w:tcPr>
          <w:p w:rsidRPr="008C2396" w:rsidR="001E1737" w:rsidP="00D76FAB" w:rsidRDefault="001E1737" w14:paraId="0A4F7224" wp14:textId="77777777">
            <w:pPr>
              <w:rPr>
                <w:rFonts w:ascii="Arial" w:hAnsi="Arial" w:cs="Arial"/>
                <w:b/>
                <w:color w:val="D9D9D9"/>
                <w:sz w:val="22"/>
                <w:szCs w:val="22"/>
                <w:lang w:val="es-CO"/>
              </w:rPr>
            </w:pPr>
          </w:p>
        </w:tc>
      </w:tr>
      <w:tr xmlns:wp14="http://schemas.microsoft.com/office/word/2010/wordml" w:rsidRPr="008C2396" w:rsidR="001E1737" w:rsidTr="3BCB4502" w14:paraId="5AE48A43" wp14:textId="77777777">
        <w:trPr>
          <w:trHeight w:val="567"/>
        </w:trPr>
        <w:tc>
          <w:tcPr>
            <w:tcW w:w="463" w:type="dxa"/>
            <w:shd w:val="clear" w:color="auto" w:fill="FFFFFF" w:themeFill="background1"/>
            <w:tcMar/>
            <w:vAlign w:val="center"/>
          </w:tcPr>
          <w:p w:rsidRPr="008C2396" w:rsidR="001E1737" w:rsidP="3BCB4502" w:rsidRDefault="001E1737" w14:paraId="50F40DEB" wp14:textId="0F1BC81B">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5</w:t>
            </w:r>
          </w:p>
        </w:tc>
        <w:tc>
          <w:tcPr>
            <w:tcW w:w="1763" w:type="dxa"/>
            <w:shd w:val="clear" w:color="auto" w:fill="FFFFFF" w:themeFill="background1"/>
            <w:tcMar/>
            <w:vAlign w:val="center"/>
          </w:tcPr>
          <w:p w:rsidRPr="008C2396" w:rsidR="001E1737" w:rsidP="3BCB4502" w:rsidRDefault="001E1737" w14:paraId="77A52294" wp14:textId="2E967F8B">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Dashboard</w:t>
            </w:r>
          </w:p>
        </w:tc>
        <w:tc>
          <w:tcPr>
            <w:tcW w:w="1540" w:type="dxa"/>
            <w:gridSpan w:val="2"/>
            <w:shd w:val="clear" w:color="auto" w:fill="FFFFFF" w:themeFill="background1"/>
            <w:tcMar/>
            <w:vAlign w:val="center"/>
          </w:tcPr>
          <w:p w:rsidRPr="008C2396" w:rsidR="001E1737" w:rsidP="3BCB4502" w:rsidRDefault="001E1737" w14:paraId="007DCDA8" wp14:textId="74AE120C">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Creación</w:t>
            </w:r>
            <w:r w:rsidRPr="3BCB4502" w:rsidR="3BCB4502">
              <w:rPr>
                <w:rFonts w:ascii="Arial" w:hAnsi="Arial" w:cs="Arial"/>
                <w:b w:val="1"/>
                <w:bCs w:val="1"/>
                <w:color w:val="D9D9D9" w:themeColor="background1" w:themeTint="FF" w:themeShade="D9"/>
                <w:sz w:val="22"/>
                <w:szCs w:val="22"/>
                <w:lang w:val="es-CO"/>
              </w:rPr>
              <w:t xml:space="preserve"> del panel de consultas</w:t>
            </w:r>
          </w:p>
        </w:tc>
        <w:tc>
          <w:tcPr>
            <w:tcW w:w="1586" w:type="dxa"/>
            <w:gridSpan w:val="2"/>
            <w:shd w:val="clear" w:color="auto" w:fill="FFFFFF" w:themeFill="background1"/>
            <w:tcMar/>
            <w:vAlign w:val="center"/>
          </w:tcPr>
          <w:p w:rsidRPr="008C2396" w:rsidR="001E1737" w:rsidP="00D76FAB" w:rsidRDefault="001E1737" w14:paraId="450EA2D7"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3BCB4502" w:rsidRDefault="001E1737" w14:paraId="3DD355C9" wp14:textId="66B5A465">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22/03/22</w:t>
            </w:r>
          </w:p>
        </w:tc>
        <w:tc>
          <w:tcPr>
            <w:tcW w:w="992" w:type="dxa"/>
            <w:shd w:val="clear" w:color="auto" w:fill="FFFFFF" w:themeFill="background1"/>
            <w:tcMar/>
            <w:vAlign w:val="center"/>
          </w:tcPr>
          <w:p w:rsidRPr="008C2396" w:rsidR="001E1737" w:rsidP="3BCB4502" w:rsidRDefault="001E1737" w14:paraId="1A81F0B1" wp14:textId="426B7A64">
            <w:pPr>
              <w:rPr>
                <w:rFonts w:ascii="Arial" w:hAnsi="Arial" w:cs="Arial"/>
                <w:b w:val="1"/>
                <w:bCs w:val="1"/>
                <w:color w:val="D9D9D9"/>
                <w:sz w:val="22"/>
                <w:szCs w:val="22"/>
                <w:lang w:val="es-CO"/>
              </w:rPr>
            </w:pPr>
            <w:r w:rsidRPr="3BCB4502" w:rsidR="3BCB4502">
              <w:rPr>
                <w:rFonts w:ascii="Arial" w:hAnsi="Arial" w:cs="Arial"/>
                <w:b w:val="1"/>
                <w:bCs w:val="1"/>
                <w:color w:val="D9D9D9" w:themeColor="background1" w:themeTint="FF" w:themeShade="D9"/>
                <w:sz w:val="22"/>
                <w:szCs w:val="22"/>
                <w:lang w:val="es-CO"/>
              </w:rPr>
              <w:t>25/03/22</w:t>
            </w:r>
          </w:p>
        </w:tc>
        <w:tc>
          <w:tcPr>
            <w:tcW w:w="3080" w:type="dxa"/>
            <w:gridSpan w:val="2"/>
            <w:shd w:val="clear" w:color="auto" w:fill="FFFFFF" w:themeFill="background1"/>
            <w:tcMar/>
            <w:vAlign w:val="center"/>
          </w:tcPr>
          <w:p w:rsidRPr="008C2396" w:rsidR="001E1737" w:rsidP="00D76FAB" w:rsidRDefault="001E1737" w14:paraId="717AAFBA" wp14:textId="77777777">
            <w:pPr>
              <w:rPr>
                <w:rFonts w:ascii="Arial" w:hAnsi="Arial" w:cs="Arial"/>
                <w:b/>
                <w:color w:val="D9D9D9"/>
                <w:sz w:val="22"/>
                <w:szCs w:val="22"/>
                <w:lang w:val="es-CO"/>
              </w:rPr>
            </w:pPr>
          </w:p>
        </w:tc>
      </w:tr>
      <w:tr xmlns:wp14="http://schemas.microsoft.com/office/word/2010/wordml" w:rsidRPr="008C2396" w:rsidR="001E1737" w:rsidTr="3BCB4502" w14:paraId="56EE48EE" wp14:textId="77777777">
        <w:trPr>
          <w:trHeight w:val="567"/>
        </w:trPr>
        <w:tc>
          <w:tcPr>
            <w:tcW w:w="463" w:type="dxa"/>
            <w:shd w:val="clear" w:color="auto" w:fill="FFFFFF" w:themeFill="background1"/>
            <w:tcMar/>
            <w:vAlign w:val="center"/>
          </w:tcPr>
          <w:p w:rsidRPr="008C2396" w:rsidR="001E1737" w:rsidP="3BCB4502" w:rsidRDefault="001E1737" w14:paraId="2908EB2C" wp14:textId="0B7710D9">
            <w:pPr>
              <w:rPr>
                <w:rFonts w:ascii="Arial" w:hAnsi="Arial" w:cs="Arial"/>
                <w:b w:val="1"/>
                <w:bCs w:val="1"/>
                <w:color w:val="D9D9D9"/>
                <w:sz w:val="22"/>
                <w:szCs w:val="22"/>
                <w:lang w:val="es-CO"/>
              </w:rPr>
            </w:pPr>
          </w:p>
        </w:tc>
        <w:tc>
          <w:tcPr>
            <w:tcW w:w="1763" w:type="dxa"/>
            <w:shd w:val="clear" w:color="auto" w:fill="FFFFFF" w:themeFill="background1"/>
            <w:tcMar/>
            <w:vAlign w:val="center"/>
          </w:tcPr>
          <w:p w:rsidRPr="008C2396" w:rsidR="001E1737" w:rsidP="3BCB4502" w:rsidRDefault="001E1737" w14:paraId="121FD38A" wp14:textId="04585A81">
            <w:pPr>
              <w:rPr>
                <w:rFonts w:ascii="Arial" w:hAnsi="Arial" w:cs="Arial"/>
                <w:b w:val="1"/>
                <w:bCs w:val="1"/>
                <w:color w:val="D9D9D9"/>
                <w:sz w:val="22"/>
                <w:szCs w:val="22"/>
                <w:lang w:val="es-CO"/>
              </w:rPr>
            </w:pPr>
          </w:p>
        </w:tc>
        <w:tc>
          <w:tcPr>
            <w:tcW w:w="1540" w:type="dxa"/>
            <w:gridSpan w:val="2"/>
            <w:shd w:val="clear" w:color="auto" w:fill="FFFFFF" w:themeFill="background1"/>
            <w:tcMar/>
            <w:vAlign w:val="center"/>
          </w:tcPr>
          <w:p w:rsidRPr="008C2396" w:rsidR="001E1737" w:rsidP="3BCB4502" w:rsidRDefault="001E1737" w14:paraId="1FE2DD96" wp14:textId="61281809">
            <w:pPr>
              <w:rPr>
                <w:rFonts w:ascii="Arial" w:hAnsi="Arial" w:cs="Arial"/>
                <w:b w:val="1"/>
                <w:bCs w:val="1"/>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27357532"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07F023C8"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4BDB5498"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2916C19D" wp14:textId="77777777">
            <w:pPr>
              <w:rPr>
                <w:rFonts w:ascii="Arial" w:hAnsi="Arial" w:cs="Arial"/>
                <w:b/>
                <w:color w:val="D9D9D9"/>
                <w:sz w:val="22"/>
                <w:szCs w:val="22"/>
                <w:lang w:val="es-CO"/>
              </w:rPr>
            </w:pPr>
          </w:p>
        </w:tc>
      </w:tr>
      <w:tr xmlns:wp14="http://schemas.microsoft.com/office/word/2010/wordml" w:rsidRPr="008C2396" w:rsidR="001E1737" w:rsidTr="3BCB4502" w14:paraId="74869460" wp14:textId="77777777">
        <w:trPr>
          <w:trHeight w:val="567"/>
        </w:trPr>
        <w:tc>
          <w:tcPr>
            <w:tcW w:w="463" w:type="dxa"/>
            <w:shd w:val="clear" w:color="auto" w:fill="FFFFFF" w:themeFill="background1"/>
            <w:tcMar/>
            <w:vAlign w:val="center"/>
          </w:tcPr>
          <w:p w:rsidRPr="008C2396" w:rsidR="001E1737" w:rsidP="00D76FAB" w:rsidRDefault="001E1737" w14:paraId="187F57B8" wp14:textId="77777777">
            <w:pPr>
              <w:rPr>
                <w:rFonts w:ascii="Arial" w:hAnsi="Arial" w:cs="Arial"/>
                <w:b/>
                <w:color w:val="D9D9D9"/>
                <w:sz w:val="22"/>
                <w:szCs w:val="22"/>
                <w:lang w:val="es-CO"/>
              </w:rPr>
            </w:pPr>
          </w:p>
        </w:tc>
        <w:tc>
          <w:tcPr>
            <w:tcW w:w="1763" w:type="dxa"/>
            <w:shd w:val="clear" w:color="auto" w:fill="FFFFFF" w:themeFill="background1"/>
            <w:tcMar/>
            <w:vAlign w:val="center"/>
          </w:tcPr>
          <w:p w:rsidRPr="008C2396" w:rsidR="001E1737" w:rsidP="00D76FAB" w:rsidRDefault="001E1737" w14:paraId="54738AF4" wp14:textId="77777777">
            <w:pPr>
              <w:rPr>
                <w:rFonts w:ascii="Arial" w:hAnsi="Arial" w:cs="Arial"/>
                <w:b/>
                <w:color w:val="D9D9D9"/>
                <w:sz w:val="22"/>
                <w:szCs w:val="22"/>
                <w:lang w:val="es-CO"/>
              </w:rPr>
            </w:pPr>
          </w:p>
        </w:tc>
        <w:tc>
          <w:tcPr>
            <w:tcW w:w="1540" w:type="dxa"/>
            <w:gridSpan w:val="2"/>
            <w:shd w:val="clear" w:color="auto" w:fill="FFFFFF" w:themeFill="background1"/>
            <w:tcMar/>
            <w:vAlign w:val="center"/>
          </w:tcPr>
          <w:p w:rsidRPr="008C2396" w:rsidR="001E1737" w:rsidP="00D76FAB" w:rsidRDefault="001E1737" w14:paraId="46ABBD8F" wp14:textId="77777777">
            <w:pPr>
              <w:rPr>
                <w:rFonts w:ascii="Arial" w:hAnsi="Arial" w:cs="Arial"/>
                <w:b/>
                <w:color w:val="D9D9D9"/>
                <w:sz w:val="22"/>
                <w:szCs w:val="22"/>
                <w:lang w:val="es-CO"/>
              </w:rPr>
            </w:pPr>
          </w:p>
        </w:tc>
        <w:tc>
          <w:tcPr>
            <w:tcW w:w="1586" w:type="dxa"/>
            <w:gridSpan w:val="2"/>
            <w:shd w:val="clear" w:color="auto" w:fill="FFFFFF" w:themeFill="background1"/>
            <w:tcMar/>
            <w:vAlign w:val="center"/>
          </w:tcPr>
          <w:p w:rsidRPr="008C2396" w:rsidR="001E1737" w:rsidP="00D76FAB" w:rsidRDefault="001E1737" w14:paraId="06BBA33E" wp14:textId="77777777">
            <w:pPr>
              <w:rPr>
                <w:rFonts w:ascii="Arial" w:hAnsi="Arial" w:cs="Arial"/>
                <w:b/>
                <w:color w:val="D9D9D9"/>
                <w:sz w:val="22"/>
                <w:szCs w:val="22"/>
                <w:lang w:val="es-CO"/>
              </w:rPr>
            </w:pPr>
          </w:p>
        </w:tc>
        <w:tc>
          <w:tcPr>
            <w:tcW w:w="1028" w:type="dxa"/>
            <w:shd w:val="clear" w:color="auto" w:fill="FFFFFF" w:themeFill="background1"/>
            <w:tcMar/>
            <w:vAlign w:val="center"/>
          </w:tcPr>
          <w:p w:rsidRPr="008C2396" w:rsidR="001E1737" w:rsidP="00D76FAB" w:rsidRDefault="001E1737" w14:paraId="464FCBC1" wp14:textId="77777777">
            <w:pPr>
              <w:rPr>
                <w:rFonts w:ascii="Arial" w:hAnsi="Arial" w:cs="Arial"/>
                <w:b/>
                <w:color w:val="D9D9D9"/>
                <w:sz w:val="22"/>
                <w:szCs w:val="22"/>
                <w:lang w:val="es-CO"/>
              </w:rPr>
            </w:pPr>
          </w:p>
        </w:tc>
        <w:tc>
          <w:tcPr>
            <w:tcW w:w="992" w:type="dxa"/>
            <w:shd w:val="clear" w:color="auto" w:fill="FFFFFF" w:themeFill="background1"/>
            <w:tcMar/>
            <w:vAlign w:val="center"/>
          </w:tcPr>
          <w:p w:rsidRPr="008C2396" w:rsidR="001E1737" w:rsidP="00D76FAB" w:rsidRDefault="001E1737" w14:paraId="5C8C6B09" wp14:textId="77777777">
            <w:pPr>
              <w:rPr>
                <w:rFonts w:ascii="Arial" w:hAnsi="Arial" w:cs="Arial"/>
                <w:b/>
                <w:color w:val="D9D9D9"/>
                <w:sz w:val="22"/>
                <w:szCs w:val="22"/>
                <w:lang w:val="es-CO"/>
              </w:rPr>
            </w:pPr>
          </w:p>
        </w:tc>
        <w:tc>
          <w:tcPr>
            <w:tcW w:w="3080" w:type="dxa"/>
            <w:gridSpan w:val="2"/>
            <w:shd w:val="clear" w:color="auto" w:fill="FFFFFF" w:themeFill="background1"/>
            <w:tcMar/>
            <w:vAlign w:val="center"/>
          </w:tcPr>
          <w:p w:rsidRPr="008C2396" w:rsidR="001E1737" w:rsidP="00D76FAB" w:rsidRDefault="001E1737" w14:paraId="3382A365" wp14:textId="77777777">
            <w:pPr>
              <w:rPr>
                <w:rFonts w:ascii="Arial" w:hAnsi="Arial" w:cs="Arial"/>
                <w:b/>
                <w:color w:val="D9D9D9"/>
                <w:sz w:val="22"/>
                <w:szCs w:val="22"/>
                <w:lang w:val="es-CO"/>
              </w:rPr>
            </w:pPr>
          </w:p>
        </w:tc>
      </w:tr>
      <w:tr xmlns:wp14="http://schemas.microsoft.com/office/word/2010/wordml" w:rsidRPr="008C2396" w:rsidR="00000745" w:rsidTr="3BCB4502" w14:paraId="30C2D283" wp14:textId="77777777">
        <w:trPr>
          <w:trHeight w:val="182"/>
        </w:trPr>
        <w:tc>
          <w:tcPr>
            <w:tcW w:w="10452" w:type="dxa"/>
            <w:gridSpan w:val="10"/>
            <w:shd w:val="clear" w:color="auto" w:fill="A50021"/>
            <w:tcMar/>
            <w:vAlign w:val="center"/>
          </w:tcPr>
          <w:p w:rsidRPr="008C2396" w:rsidR="00000745" w:rsidP="3BCB4502" w:rsidRDefault="00000745" w14:paraId="7ED5EE4F" wp14:textId="62031C60">
            <w:pPr>
              <w:jc w:val="center"/>
              <w:rPr>
                <w:rFonts w:ascii="Arial" w:hAnsi="Arial" w:cs="Arial"/>
                <w:b w:val="1"/>
                <w:bCs w:val="1"/>
                <w:sz w:val="22"/>
                <w:szCs w:val="22"/>
              </w:rPr>
            </w:pPr>
          </w:p>
        </w:tc>
      </w:tr>
      <w:tr xmlns:wp14="http://schemas.microsoft.com/office/word/2010/wordml" w:rsidRPr="008C2396" w:rsidR="00B66554" w:rsidTr="3BCB4502" w14:paraId="5C71F136" wp14:textId="77777777">
        <w:trPr>
          <w:trHeight w:val="300"/>
        </w:trPr>
        <w:tc>
          <w:tcPr>
            <w:tcW w:w="10452" w:type="dxa"/>
            <w:gridSpan w:val="10"/>
            <w:shd w:val="clear" w:color="auto" w:fill="FFFFFF" w:themeFill="background1"/>
            <w:tcMar/>
            <w:vAlign w:val="center"/>
          </w:tcPr>
          <w:p w:rsidRPr="008C2396" w:rsidR="00C82ABF" w:rsidP="3BCB4502" w:rsidRDefault="00C82ABF" w14:paraId="4C4CEA3D" wp14:textId="557BC99F">
            <w:pPr>
              <w:pStyle w:val="Normal"/>
              <w:rPr>
                <w:sz w:val="24"/>
                <w:szCs w:val="24"/>
              </w:rPr>
            </w:pPr>
          </w:p>
        </w:tc>
      </w:tr>
    </w:tbl>
    <w:p xmlns:wp14="http://schemas.microsoft.com/office/word/2010/wordml" w:rsidRPr="008C2396" w:rsidR="00EE35D9" w:rsidP="00CF1DBE" w:rsidRDefault="00EE35D9" w14:paraId="50895670" wp14:textId="77777777">
      <w:pPr>
        <w:jc w:val="both"/>
        <w:rPr>
          <w:rFonts w:ascii="Arial" w:hAnsi="Arial" w:cs="Arial"/>
          <w:b/>
          <w:sz w:val="22"/>
        </w:rPr>
      </w:pPr>
    </w:p>
    <w:p xmlns:wp14="http://schemas.microsoft.com/office/word/2010/wordml" w:rsidRPr="008C2396" w:rsidR="00D234A2" w:rsidP="00CF1DBE" w:rsidRDefault="00D234A2" w14:paraId="58596259" wp14:textId="77777777">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Pr="008C2396" w:rsidR="00DE399B">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xmlns:wp14="http://schemas.microsoft.com/office/word/2010/wordml" w:rsidRPr="008C2396" w:rsidR="000C0F24" w:rsidP="00CF1DBE" w:rsidRDefault="000C0F24" w14:paraId="38C1F859" wp14:textId="77777777">
      <w:pPr>
        <w:jc w:val="both"/>
        <w:rPr>
          <w:rFonts w:ascii="Arial" w:hAnsi="Arial" w:cs="Arial"/>
        </w:rPr>
      </w:pPr>
    </w:p>
    <w:p xmlns:wp14="http://schemas.microsoft.com/office/word/2010/wordml" w:rsidRPr="008C2396" w:rsidR="00E45C7F" w:rsidP="00E45C7F" w:rsidRDefault="00E45C7F" w14:paraId="35A4D49C" wp14:textId="77777777">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12"/>
        <w:gridCol w:w="2551"/>
        <w:gridCol w:w="1316"/>
        <w:gridCol w:w="2511"/>
      </w:tblGrid>
      <w:tr xmlns:wp14="http://schemas.microsoft.com/office/word/2010/wordml" w:rsidRPr="008C2396" w:rsidR="0017645A" w:rsidTr="3BCB4502" w14:paraId="06713255" wp14:textId="77777777">
        <w:trPr>
          <w:trHeight w:val="375"/>
        </w:trPr>
        <w:tc>
          <w:tcPr>
            <w:tcW w:w="4112" w:type="dxa"/>
            <w:shd w:val="clear" w:color="auto" w:fill="A6A6A6" w:themeFill="background1" w:themeFillShade="A6"/>
            <w:tcMar/>
          </w:tcPr>
          <w:p w:rsidRPr="008C2396" w:rsidR="0017645A" w:rsidP="00517D47" w:rsidRDefault="0017645A" w14:paraId="68F5E72F"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hemeFill="background1" w:themeFillShade="A6"/>
            <w:tcMar/>
          </w:tcPr>
          <w:p w:rsidRPr="008C2396" w:rsidR="0017645A" w:rsidP="00517D47" w:rsidRDefault="0017645A" w14:paraId="328DE664"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hemeFill="background1" w:themeFillShade="A6"/>
            <w:tcMar/>
          </w:tcPr>
          <w:p w:rsidRPr="008C2396" w:rsidR="0017645A" w:rsidP="00517D47" w:rsidRDefault="0017645A" w14:paraId="4A97D4E7"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hemeFill="background1" w:themeFillShade="A6"/>
            <w:tcMar/>
          </w:tcPr>
          <w:p w:rsidRPr="008C2396" w:rsidR="0017645A" w:rsidP="00517D47" w:rsidRDefault="0017645A" w14:paraId="24FE1423" wp14:textId="7777777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xmlns:wp14="http://schemas.microsoft.com/office/word/2010/wordml" w:rsidRPr="008C2396" w:rsidR="0017645A" w:rsidTr="3BCB4502" w14:paraId="0C8FE7CE" wp14:textId="77777777">
        <w:tc>
          <w:tcPr>
            <w:tcW w:w="4112" w:type="dxa"/>
            <w:shd w:val="clear" w:color="auto" w:fill="auto"/>
            <w:tcMar/>
          </w:tcPr>
          <w:p w:rsidRPr="008C2396" w:rsidR="0017645A" w:rsidP="0031230D" w:rsidRDefault="0017645A" w14:paraId="41004F19"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67C0C651"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17645A" w:rsidP="0031230D" w:rsidRDefault="0017645A" w14:paraId="308D56CC"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17645A" w:rsidP="0031230D" w:rsidRDefault="0017645A" w14:paraId="797E50C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3BCB4502" w14:paraId="7B04FA47" wp14:textId="77777777">
        <w:tc>
          <w:tcPr>
            <w:tcW w:w="4112" w:type="dxa"/>
            <w:shd w:val="clear" w:color="auto" w:fill="auto"/>
            <w:tcMar/>
          </w:tcPr>
          <w:p w:rsidRPr="008C2396" w:rsidR="0017645A" w:rsidP="0031230D" w:rsidRDefault="0017645A" w14:paraId="568C698B"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1A939487"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17645A" w:rsidP="0031230D" w:rsidRDefault="0017645A" w14:paraId="6AA258D8"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17645A" w:rsidP="0031230D" w:rsidRDefault="0017645A" w14:paraId="6FFBD3EC"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3BCB4502" w14:paraId="30DCCCAD" wp14:textId="77777777">
        <w:tc>
          <w:tcPr>
            <w:tcW w:w="4112" w:type="dxa"/>
            <w:shd w:val="clear" w:color="auto" w:fill="auto"/>
            <w:tcMar/>
          </w:tcPr>
          <w:p w:rsidRPr="008C2396" w:rsidR="0017645A" w:rsidP="0031230D" w:rsidRDefault="0017645A" w14:paraId="36AF6883"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54C529ED"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17645A" w:rsidP="0031230D" w:rsidRDefault="0017645A" w14:paraId="1C0157D6"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17645A" w:rsidP="0031230D" w:rsidRDefault="0017645A" w14:paraId="3691E7B2"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3BCB4502" w14:paraId="526770CE" wp14:textId="77777777">
        <w:tc>
          <w:tcPr>
            <w:tcW w:w="4112" w:type="dxa"/>
            <w:shd w:val="clear" w:color="auto" w:fill="auto"/>
            <w:tcMar/>
          </w:tcPr>
          <w:p w:rsidRPr="008C2396" w:rsidR="0017645A" w:rsidP="0031230D" w:rsidRDefault="0017645A" w14:paraId="7CBEED82"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6E36661F"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17645A" w:rsidP="0031230D" w:rsidRDefault="0017645A" w14:paraId="38645DC7"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17645A" w:rsidP="0031230D" w:rsidRDefault="0017645A" w14:paraId="135E58C4"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3BCB4502" w14:paraId="62EBF9A1" wp14:textId="77777777">
        <w:tc>
          <w:tcPr>
            <w:tcW w:w="4112" w:type="dxa"/>
            <w:shd w:val="clear" w:color="auto" w:fill="auto"/>
            <w:tcMar/>
          </w:tcPr>
          <w:p w:rsidRPr="008C2396" w:rsidR="0017645A" w:rsidP="0031230D" w:rsidRDefault="0017645A" w14:paraId="0C6C2CD5"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709E88E4"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17645A" w:rsidP="0031230D" w:rsidRDefault="0017645A" w14:paraId="508C98E9"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17645A" w:rsidP="0031230D" w:rsidRDefault="0017645A" w14:paraId="779F8E76" wp14:textId="77777777">
            <w:pPr>
              <w:pStyle w:val="Piedepgina"/>
              <w:tabs>
                <w:tab w:val="clear" w:pos="4252"/>
                <w:tab w:val="clear" w:pos="8504"/>
              </w:tabs>
              <w:spacing w:line="360" w:lineRule="auto"/>
              <w:jc w:val="both"/>
              <w:rPr>
                <w:rFonts w:ascii="Arial" w:hAnsi="Arial" w:cs="Arial"/>
                <w:b/>
                <w:bCs/>
                <w:sz w:val="22"/>
                <w:szCs w:val="22"/>
              </w:rPr>
            </w:pPr>
          </w:p>
        </w:tc>
      </w:tr>
      <w:tr xmlns:wp14="http://schemas.microsoft.com/office/word/2010/wordml" w:rsidRPr="008C2396" w:rsidR="0017645A" w:rsidTr="3BCB4502" w14:paraId="7818863E" wp14:textId="77777777">
        <w:tc>
          <w:tcPr>
            <w:tcW w:w="4112" w:type="dxa"/>
            <w:shd w:val="clear" w:color="auto" w:fill="auto"/>
            <w:tcMar/>
          </w:tcPr>
          <w:p w:rsidRPr="008C2396" w:rsidR="0017645A" w:rsidP="0031230D" w:rsidRDefault="0017645A" w14:paraId="44F69B9A" wp14:textId="77777777">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Mar/>
          </w:tcPr>
          <w:p w:rsidRPr="008C2396" w:rsidR="0017645A" w:rsidP="0031230D" w:rsidRDefault="0017645A" w14:paraId="5F07D11E" wp14:textId="77777777">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Mar/>
          </w:tcPr>
          <w:p w:rsidRPr="008C2396" w:rsidR="0017645A" w:rsidP="0031230D" w:rsidRDefault="0017645A" w14:paraId="41508A3C" wp14:textId="77777777">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Mar/>
          </w:tcPr>
          <w:p w:rsidRPr="008C2396" w:rsidR="0017645A" w:rsidP="0031230D" w:rsidRDefault="0017645A" w14:paraId="43D6B1D6" wp14:textId="77777777">
            <w:pPr>
              <w:pStyle w:val="Piedepgina"/>
              <w:tabs>
                <w:tab w:val="clear" w:pos="4252"/>
                <w:tab w:val="clear" w:pos="8504"/>
              </w:tabs>
              <w:spacing w:line="360" w:lineRule="auto"/>
              <w:jc w:val="both"/>
              <w:rPr>
                <w:rFonts w:ascii="Arial" w:hAnsi="Arial" w:cs="Arial"/>
                <w:b/>
                <w:bCs/>
                <w:sz w:val="22"/>
                <w:szCs w:val="22"/>
              </w:rPr>
            </w:pPr>
          </w:p>
        </w:tc>
      </w:tr>
    </w:tbl>
    <w:p xmlns:wp14="http://schemas.microsoft.com/office/word/2010/wordml" w:rsidRPr="008C2396" w:rsidR="00F86C39" w:rsidP="00F86C39" w:rsidRDefault="00F86C39" w14:paraId="17DBC151" wp14:textId="77777777">
      <w:pPr>
        <w:ind w:left="720"/>
        <w:rPr>
          <w:rFonts w:ascii="Arial" w:hAnsi="Arial" w:cs="Arial"/>
          <w:b/>
          <w:sz w:val="28"/>
          <w:szCs w:val="28"/>
        </w:rPr>
      </w:pPr>
    </w:p>
    <w:p xmlns:wp14="http://schemas.microsoft.com/office/word/2010/wordml" w:rsidRPr="008C2396" w:rsidR="00F86C39" w:rsidP="00F86C39" w:rsidRDefault="00F86C39" w14:paraId="6F8BD81B" wp14:textId="77777777">
      <w:pPr>
        <w:ind w:left="720"/>
        <w:rPr>
          <w:rFonts w:ascii="Arial" w:hAnsi="Arial" w:cs="Arial"/>
          <w:b/>
          <w:sz w:val="28"/>
          <w:szCs w:val="28"/>
        </w:rPr>
      </w:pPr>
    </w:p>
    <w:p xmlns:wp14="http://schemas.microsoft.com/office/word/2010/wordml" w:rsidRPr="008C2396" w:rsidR="00503D08" w:rsidP="00F86C39" w:rsidRDefault="00503D08" w14:paraId="2613E9C1" wp14:textId="77777777">
      <w:pPr>
        <w:ind w:left="720"/>
        <w:rPr>
          <w:rFonts w:ascii="Arial" w:hAnsi="Arial" w:cs="Arial"/>
          <w:b/>
          <w:sz w:val="28"/>
          <w:szCs w:val="28"/>
        </w:rPr>
      </w:pPr>
    </w:p>
    <w:p xmlns:wp14="http://schemas.microsoft.com/office/word/2010/wordml" w:rsidRPr="008C2396" w:rsidR="00503D08" w:rsidP="00F86C39" w:rsidRDefault="00503D08" w14:paraId="1037B8A3" wp14:textId="77777777">
      <w:pPr>
        <w:ind w:left="720"/>
        <w:rPr>
          <w:rFonts w:ascii="Arial" w:hAnsi="Arial" w:cs="Arial"/>
          <w:b/>
          <w:sz w:val="28"/>
          <w:szCs w:val="28"/>
        </w:rPr>
      </w:pPr>
    </w:p>
    <w:p xmlns:wp14="http://schemas.microsoft.com/office/word/2010/wordml" w:rsidRPr="008C2396" w:rsidR="00503D08" w:rsidP="00F86C39" w:rsidRDefault="00503D08" w14:paraId="687C6DE0" wp14:textId="77777777">
      <w:pPr>
        <w:ind w:left="720"/>
        <w:rPr>
          <w:rFonts w:ascii="Arial" w:hAnsi="Arial" w:cs="Arial"/>
          <w:b/>
          <w:sz w:val="28"/>
          <w:szCs w:val="28"/>
        </w:rPr>
      </w:pPr>
    </w:p>
    <w:p xmlns:wp14="http://schemas.microsoft.com/office/word/2010/wordml" w:rsidRPr="008C2396" w:rsidR="001A2265" w:rsidP="00F86C39" w:rsidRDefault="001A2265" w14:paraId="5B2F9378" wp14:textId="77777777">
      <w:pPr>
        <w:ind w:left="720"/>
        <w:rPr>
          <w:rFonts w:ascii="Arial" w:hAnsi="Arial" w:cs="Arial"/>
          <w:b/>
          <w:sz w:val="28"/>
          <w:szCs w:val="28"/>
        </w:rPr>
      </w:pPr>
    </w:p>
    <w:p xmlns:wp14="http://schemas.microsoft.com/office/word/2010/wordml" w:rsidRPr="008C2396" w:rsidR="001A2265" w:rsidP="00F86C39" w:rsidRDefault="001A2265" w14:paraId="58E6DD4E" wp14:textId="77777777">
      <w:pPr>
        <w:ind w:left="720"/>
        <w:rPr>
          <w:rFonts w:ascii="Arial" w:hAnsi="Arial" w:cs="Arial"/>
          <w:b/>
          <w:sz w:val="28"/>
          <w:szCs w:val="28"/>
        </w:rPr>
      </w:pPr>
    </w:p>
    <w:p xmlns:wp14="http://schemas.microsoft.com/office/word/2010/wordml" w:rsidRPr="008C2396" w:rsidR="001A2265" w:rsidP="00F86C39" w:rsidRDefault="001A2265" w14:paraId="7D3BEE8F" wp14:textId="77777777">
      <w:pPr>
        <w:ind w:left="720"/>
        <w:rPr>
          <w:rFonts w:ascii="Arial" w:hAnsi="Arial" w:cs="Arial"/>
          <w:b/>
          <w:sz w:val="28"/>
          <w:szCs w:val="28"/>
        </w:rPr>
      </w:pPr>
    </w:p>
    <w:p xmlns:wp14="http://schemas.microsoft.com/office/word/2010/wordml" w:rsidRPr="008C2396" w:rsidR="001A2265" w:rsidP="00F86C39" w:rsidRDefault="001A2265" w14:paraId="3B88899E" wp14:textId="77777777">
      <w:pPr>
        <w:ind w:left="720"/>
        <w:rPr>
          <w:rFonts w:ascii="Arial" w:hAnsi="Arial" w:cs="Arial"/>
          <w:b/>
          <w:sz w:val="28"/>
          <w:szCs w:val="28"/>
        </w:rPr>
      </w:pPr>
    </w:p>
    <w:p xmlns:wp14="http://schemas.microsoft.com/office/word/2010/wordml" w:rsidRPr="008C2396" w:rsidR="001A2265" w:rsidP="00F86C39" w:rsidRDefault="001A2265" w14:paraId="69E2BB2B" wp14:textId="77777777">
      <w:pPr>
        <w:ind w:left="720"/>
        <w:rPr>
          <w:rFonts w:ascii="Arial" w:hAnsi="Arial" w:cs="Arial"/>
          <w:b/>
          <w:sz w:val="28"/>
          <w:szCs w:val="28"/>
        </w:rPr>
      </w:pPr>
    </w:p>
    <w:p xmlns:wp14="http://schemas.microsoft.com/office/word/2010/wordml" w:rsidRPr="008C2396" w:rsidR="001A2265" w:rsidP="00F86C39" w:rsidRDefault="001A2265" w14:paraId="57C0D796" wp14:textId="77777777">
      <w:pPr>
        <w:ind w:left="720"/>
        <w:rPr>
          <w:rFonts w:ascii="Arial" w:hAnsi="Arial" w:cs="Arial"/>
          <w:b/>
          <w:sz w:val="28"/>
          <w:szCs w:val="28"/>
        </w:rPr>
      </w:pPr>
    </w:p>
    <w:p xmlns:wp14="http://schemas.microsoft.com/office/word/2010/wordml" w:rsidRPr="008C2396" w:rsidR="001A2265" w:rsidP="00F86C39" w:rsidRDefault="001A2265" w14:paraId="0D142F6F" wp14:textId="77777777">
      <w:pPr>
        <w:ind w:left="720"/>
        <w:rPr>
          <w:rFonts w:ascii="Arial" w:hAnsi="Arial" w:cs="Arial"/>
          <w:b/>
          <w:sz w:val="28"/>
          <w:szCs w:val="28"/>
        </w:rPr>
      </w:pPr>
    </w:p>
    <w:p xmlns:wp14="http://schemas.microsoft.com/office/word/2010/wordml" w:rsidRPr="008C2396" w:rsidR="001A2265" w:rsidP="00F86C39" w:rsidRDefault="001A2265" w14:paraId="4475AD14" wp14:textId="77777777">
      <w:pPr>
        <w:ind w:left="720"/>
        <w:rPr>
          <w:rFonts w:ascii="Arial" w:hAnsi="Arial" w:cs="Arial"/>
          <w:b/>
          <w:sz w:val="28"/>
          <w:szCs w:val="28"/>
        </w:rPr>
      </w:pPr>
    </w:p>
    <w:p xmlns:wp14="http://schemas.microsoft.com/office/word/2010/wordml" w:rsidRPr="008C2396" w:rsidR="001A2265" w:rsidP="00F86C39" w:rsidRDefault="001A2265" w14:paraId="120C4E94" wp14:textId="77777777">
      <w:pPr>
        <w:ind w:left="720"/>
        <w:rPr>
          <w:rFonts w:ascii="Arial" w:hAnsi="Arial" w:cs="Arial"/>
          <w:b/>
          <w:sz w:val="28"/>
          <w:szCs w:val="28"/>
        </w:rPr>
      </w:pPr>
    </w:p>
    <w:p xmlns:wp14="http://schemas.microsoft.com/office/word/2010/wordml" w:rsidRPr="008C2396" w:rsidR="001A2265" w:rsidP="00F86C39" w:rsidRDefault="001A2265" w14:paraId="42AFC42D" wp14:textId="77777777">
      <w:pPr>
        <w:ind w:left="720"/>
        <w:rPr>
          <w:rFonts w:ascii="Arial" w:hAnsi="Arial" w:cs="Arial"/>
          <w:b/>
          <w:sz w:val="28"/>
          <w:szCs w:val="28"/>
        </w:rPr>
      </w:pPr>
    </w:p>
    <w:p xmlns:wp14="http://schemas.microsoft.com/office/word/2010/wordml" w:rsidRPr="008C2396" w:rsidR="001A2265" w:rsidP="00F86C39" w:rsidRDefault="001A2265" w14:paraId="271CA723" wp14:textId="77777777">
      <w:pPr>
        <w:ind w:left="720"/>
        <w:rPr>
          <w:rFonts w:ascii="Arial" w:hAnsi="Arial" w:cs="Arial"/>
          <w:b/>
          <w:sz w:val="28"/>
          <w:szCs w:val="28"/>
        </w:rPr>
      </w:pPr>
    </w:p>
    <w:p xmlns:wp14="http://schemas.microsoft.com/office/word/2010/wordml" w:rsidRPr="008C2396" w:rsidR="001A2265" w:rsidP="00F86C39" w:rsidRDefault="001A2265" w14:paraId="75FBE423" wp14:textId="77777777">
      <w:pPr>
        <w:ind w:left="720"/>
        <w:rPr>
          <w:rFonts w:ascii="Arial" w:hAnsi="Arial" w:cs="Arial"/>
          <w:b/>
          <w:sz w:val="28"/>
          <w:szCs w:val="28"/>
        </w:rPr>
      </w:pPr>
    </w:p>
    <w:p xmlns:wp14="http://schemas.microsoft.com/office/word/2010/wordml" w:rsidRPr="008C2396" w:rsidR="001A2265" w:rsidP="00F86C39" w:rsidRDefault="001A2265" w14:paraId="2D3F0BEC" wp14:textId="77777777">
      <w:pPr>
        <w:ind w:left="720"/>
        <w:rPr>
          <w:rFonts w:ascii="Arial" w:hAnsi="Arial" w:cs="Arial"/>
          <w:b/>
          <w:sz w:val="28"/>
          <w:szCs w:val="28"/>
        </w:rPr>
      </w:pPr>
    </w:p>
    <w:p xmlns:wp14="http://schemas.microsoft.com/office/word/2010/wordml" w:rsidRPr="008C2396" w:rsidR="001A2265" w:rsidP="00F86C39" w:rsidRDefault="001A2265" w14:paraId="75CF4315" wp14:textId="77777777">
      <w:pPr>
        <w:ind w:left="720"/>
        <w:rPr>
          <w:rFonts w:ascii="Arial" w:hAnsi="Arial" w:cs="Arial"/>
          <w:b/>
          <w:sz w:val="28"/>
          <w:szCs w:val="28"/>
        </w:rPr>
      </w:pPr>
    </w:p>
    <w:p xmlns:wp14="http://schemas.microsoft.com/office/word/2010/wordml" w:rsidRPr="008C2396" w:rsidR="001A2265" w:rsidP="00F86C39" w:rsidRDefault="001A2265" w14:paraId="3CB648E9" wp14:textId="77777777">
      <w:pPr>
        <w:ind w:left="720"/>
        <w:rPr>
          <w:rFonts w:ascii="Arial" w:hAnsi="Arial" w:cs="Arial"/>
          <w:b/>
          <w:sz w:val="28"/>
          <w:szCs w:val="28"/>
        </w:rPr>
      </w:pPr>
    </w:p>
    <w:p xmlns:wp14="http://schemas.microsoft.com/office/word/2010/wordml" w:rsidRPr="008C2396" w:rsidR="001A2265" w:rsidP="00F86C39" w:rsidRDefault="001A2265" w14:paraId="0C178E9E" wp14:textId="77777777">
      <w:pPr>
        <w:ind w:left="720"/>
        <w:rPr>
          <w:rFonts w:ascii="Arial" w:hAnsi="Arial" w:cs="Arial"/>
          <w:b/>
          <w:sz w:val="28"/>
          <w:szCs w:val="28"/>
        </w:rPr>
      </w:pPr>
    </w:p>
    <w:p xmlns:wp14="http://schemas.microsoft.com/office/word/2010/wordml" w:rsidRPr="008C2396" w:rsidR="001A2265" w:rsidP="00F86C39" w:rsidRDefault="001A2265" w14:paraId="3C0395D3" wp14:textId="77777777">
      <w:pPr>
        <w:ind w:left="720"/>
        <w:rPr>
          <w:rFonts w:ascii="Arial" w:hAnsi="Arial" w:cs="Arial"/>
          <w:b/>
          <w:sz w:val="28"/>
          <w:szCs w:val="28"/>
        </w:rPr>
      </w:pPr>
    </w:p>
    <w:p xmlns:wp14="http://schemas.microsoft.com/office/word/2010/wordml" w:rsidRPr="008C2396" w:rsidR="001A2265" w:rsidP="00F86C39" w:rsidRDefault="001A2265" w14:paraId="3254BC2F" wp14:textId="77777777">
      <w:pPr>
        <w:ind w:left="720"/>
        <w:rPr>
          <w:rFonts w:ascii="Arial" w:hAnsi="Arial" w:cs="Arial"/>
          <w:b/>
          <w:sz w:val="28"/>
          <w:szCs w:val="28"/>
        </w:rPr>
      </w:pPr>
    </w:p>
    <w:p xmlns:wp14="http://schemas.microsoft.com/office/word/2010/wordml" w:rsidRPr="008C2396" w:rsidR="00503D08" w:rsidP="00F86C39" w:rsidRDefault="00503D08" w14:paraId="651E9592" wp14:textId="77777777">
      <w:pPr>
        <w:ind w:left="720"/>
        <w:rPr>
          <w:rFonts w:ascii="Arial" w:hAnsi="Arial" w:cs="Arial"/>
          <w:b/>
          <w:sz w:val="28"/>
          <w:szCs w:val="28"/>
        </w:rPr>
      </w:pPr>
    </w:p>
    <w:p xmlns:wp14="http://schemas.microsoft.com/office/word/2010/wordml" w:rsidRPr="008C2396" w:rsidR="00503D08" w:rsidP="00F86C39" w:rsidRDefault="00503D08" w14:paraId="269E314A" wp14:textId="77777777">
      <w:pPr>
        <w:ind w:left="720"/>
        <w:rPr>
          <w:rFonts w:ascii="Arial" w:hAnsi="Arial" w:cs="Arial"/>
          <w:b/>
          <w:sz w:val="28"/>
          <w:szCs w:val="28"/>
        </w:rPr>
      </w:pPr>
    </w:p>
    <w:p xmlns:wp14="http://schemas.microsoft.com/office/word/2010/wordml" w:rsidRPr="008C2396" w:rsidR="00D234A2" w:rsidP="00F86C39" w:rsidRDefault="00740EE6" w14:paraId="22AA31B0" wp14:textId="77777777">
      <w:pPr>
        <w:pStyle w:val="Ttulo1"/>
        <w:rPr>
          <w:rFonts w:cs="Arial"/>
        </w:rPr>
      </w:pPr>
      <w:bookmarkStart w:name="_Toc532221777" w:id="14"/>
      <w:r w:rsidRPr="50B27D0A" w:rsidR="50B27D0A">
        <w:rPr>
          <w:rFonts w:cs="Arial"/>
        </w:rPr>
        <w:t>LEVANTAMIENTO DEL REQUERIMIENTO DETALLADO</w:t>
      </w:r>
      <w:bookmarkEnd w:id="14"/>
    </w:p>
    <w:p xmlns:wp14="http://schemas.microsoft.com/office/word/2010/wordml" w:rsidRPr="008C2396" w:rsidR="00137683" w:rsidP="00137683" w:rsidRDefault="00137683" w14:paraId="47341341" wp14:textId="77777777">
      <w:pPr>
        <w:rPr>
          <w:rFonts w:ascii="Arial" w:hAnsi="Arial" w:cs="Arial"/>
          <w:lang w:val="es-ES_tradnl" w:eastAsia="en-US"/>
        </w:rPr>
      </w:pPr>
    </w:p>
    <w:p xmlns:wp14="http://schemas.microsoft.com/office/word/2010/wordml" w:rsidRPr="005D0764" w:rsidR="00D234A2" w:rsidP="005D0764" w:rsidRDefault="00137683" w14:paraId="62BA4385" wp14:textId="77777777">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Pr="005D0764" w:rsidR="009F4DBC">
        <w:rPr>
          <w:rFonts w:ascii="Arial" w:hAnsi="Arial" w:cs="Arial"/>
          <w:color w:val="BFBFBF"/>
          <w:sz w:val="28"/>
          <w:szCs w:val="28"/>
        </w:rPr>
        <w:t>;</w:t>
      </w:r>
      <w:r w:rsidRPr="005D0764">
        <w:rPr>
          <w:rFonts w:ascii="Arial" w:hAnsi="Arial" w:cs="Arial"/>
          <w:color w:val="BFBFBF"/>
          <w:sz w:val="28"/>
          <w:szCs w:val="28"/>
        </w:rPr>
        <w:t xml:space="preserve"> deben corresponder a una </w:t>
      </w:r>
      <w:r w:rsidRPr="005D0764" w:rsidR="009F4DBC">
        <w:rPr>
          <w:rFonts w:ascii="Arial" w:hAnsi="Arial" w:cs="Arial"/>
          <w:color w:val="BFBFBF"/>
          <w:sz w:val="28"/>
          <w:szCs w:val="28"/>
        </w:rPr>
        <w:t>única</w:t>
      </w:r>
      <w:r w:rsidRPr="005D0764">
        <w:rPr>
          <w:rFonts w:ascii="Arial" w:hAnsi="Arial" w:cs="Arial"/>
          <w:color w:val="BFBFBF"/>
          <w:sz w:val="28"/>
          <w:szCs w:val="28"/>
        </w:rPr>
        <w:t xml:space="preserve"> funcionalidad</w:t>
      </w:r>
      <w:r w:rsidRPr="005D0764" w:rsidR="009F4DBC">
        <w:rPr>
          <w:rFonts w:ascii="Arial" w:hAnsi="Arial" w:cs="Arial"/>
          <w:color w:val="BFBFBF"/>
          <w:sz w:val="28"/>
          <w:szCs w:val="28"/>
        </w:rPr>
        <w:t xml:space="preserve"> y deben ser cortas y concisas </w:t>
      </w:r>
    </w:p>
    <w:tbl>
      <w:tblPr>
        <w:tblW w:w="10490"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7"/>
        <w:gridCol w:w="681"/>
        <w:gridCol w:w="1268"/>
        <w:gridCol w:w="444"/>
        <w:gridCol w:w="2000"/>
        <w:gridCol w:w="127"/>
        <w:gridCol w:w="1947"/>
        <w:gridCol w:w="3286"/>
      </w:tblGrid>
      <w:tr xmlns:wp14="http://schemas.microsoft.com/office/word/2010/wordml" w:rsidRPr="008C2396" w:rsidR="00AE4D25" w:rsidTr="50B27D0A" w14:paraId="0ED51BE5" wp14:textId="77777777">
        <w:trPr>
          <w:trHeight w:val="182"/>
        </w:trPr>
        <w:tc>
          <w:tcPr>
            <w:tcW w:w="10490" w:type="dxa"/>
            <w:gridSpan w:val="8"/>
            <w:shd w:val="clear" w:color="auto" w:fill="A50021"/>
            <w:tcMar/>
          </w:tcPr>
          <w:p w:rsidRPr="008C2396" w:rsidR="00AE4D25" w:rsidP="004627A3" w:rsidRDefault="00AE4D25" w14:paraId="158DFD5D" wp14:textId="77777777">
            <w:pPr>
              <w:jc w:val="center"/>
              <w:rPr>
                <w:rFonts w:ascii="Arial" w:hAnsi="Arial" w:cs="Arial"/>
                <w:b/>
                <w:sz w:val="22"/>
                <w:szCs w:val="22"/>
              </w:rPr>
            </w:pPr>
            <w:r w:rsidRPr="008C2396">
              <w:rPr>
                <w:rFonts w:ascii="Arial" w:hAnsi="Arial" w:cs="Arial"/>
                <w:b/>
                <w:sz w:val="22"/>
                <w:szCs w:val="22"/>
              </w:rPr>
              <w:t>HISTORIAS DE USUARIO</w:t>
            </w:r>
          </w:p>
        </w:tc>
      </w:tr>
      <w:tr xmlns:wp14="http://schemas.microsoft.com/office/word/2010/wordml" w:rsidRPr="008C2396" w:rsidR="005D0764" w:rsidTr="50B27D0A" w14:paraId="2D75502B" wp14:textId="77777777">
        <w:trPr>
          <w:trHeight w:val="182"/>
        </w:trPr>
        <w:tc>
          <w:tcPr>
            <w:tcW w:w="1418" w:type="dxa"/>
            <w:gridSpan w:val="2"/>
            <w:shd w:val="clear" w:color="auto" w:fill="auto"/>
            <w:tcMar/>
          </w:tcPr>
          <w:p w:rsidRPr="008C2396" w:rsidR="005D0764" w:rsidP="004627A3" w:rsidRDefault="005D0764" w14:paraId="745774BC" wp14:textId="77777777">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Mar/>
          </w:tcPr>
          <w:p w:rsidRPr="008C2396" w:rsidR="005D0764" w:rsidP="005D0764" w:rsidRDefault="005D0764" w14:paraId="37E86EDF" wp14:textId="77777777">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xmlns:wp14="http://schemas.microsoft.com/office/word/2010/wordml" w:rsidRPr="008C2396" w:rsidR="005D0764" w:rsidTr="50B27D0A" w14:paraId="04B80F2F" wp14:textId="77777777">
        <w:trPr>
          <w:trHeight w:val="182"/>
        </w:trPr>
        <w:tc>
          <w:tcPr>
            <w:tcW w:w="1418" w:type="dxa"/>
            <w:gridSpan w:val="2"/>
            <w:shd w:val="clear" w:color="auto" w:fill="auto"/>
            <w:tcMar/>
          </w:tcPr>
          <w:p w:rsidRPr="008C2396" w:rsidR="005D0764" w:rsidP="004627A3" w:rsidRDefault="005D0764" w14:paraId="0AB041FF" wp14:textId="77777777">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Mar/>
          </w:tcPr>
          <w:p w:rsidRPr="008C2396" w:rsidR="005D0764" w:rsidP="005D0764" w:rsidRDefault="005D0764" w14:paraId="10B1F1E7" wp14:textId="77777777">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xmlns:wp14="http://schemas.microsoft.com/office/word/2010/wordml" w:rsidRPr="008C2396" w:rsidR="005D0764" w:rsidTr="50B27D0A" w14:paraId="406DCC6A" wp14:textId="77777777">
        <w:trPr>
          <w:trHeight w:val="182"/>
        </w:trPr>
        <w:tc>
          <w:tcPr>
            <w:tcW w:w="1418" w:type="dxa"/>
            <w:gridSpan w:val="2"/>
            <w:shd w:val="clear" w:color="auto" w:fill="auto"/>
            <w:tcMar/>
          </w:tcPr>
          <w:p w:rsidRPr="008C2396" w:rsidR="005D0764" w:rsidP="004627A3" w:rsidRDefault="005D0764" w14:paraId="72C42D4E" wp14:textId="77777777">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Mar/>
          </w:tcPr>
          <w:p w:rsidRPr="008C2396" w:rsidR="005D0764" w:rsidP="005D0764" w:rsidRDefault="005D0764" w14:paraId="511AF41F" wp14:textId="77777777">
            <w:pPr>
              <w:jc w:val="both"/>
              <w:rPr>
                <w:rFonts w:ascii="Arial" w:hAnsi="Arial" w:cs="Arial"/>
                <w:b/>
                <w:sz w:val="22"/>
                <w:szCs w:val="22"/>
              </w:rPr>
            </w:pPr>
            <w:r w:rsidRPr="008C2396">
              <w:rPr>
                <w:rFonts w:ascii="Arial" w:hAnsi="Arial" w:cs="Arial"/>
                <w:color w:val="BFBFBF"/>
                <w:sz w:val="22"/>
                <w:szCs w:val="22"/>
              </w:rPr>
              <w:t>DD/MM/YYYY</w:t>
            </w:r>
          </w:p>
        </w:tc>
      </w:tr>
      <w:tr xmlns:wp14="http://schemas.microsoft.com/office/word/2010/wordml" w:rsidRPr="008C2396" w:rsidR="005D0764" w:rsidTr="50B27D0A" w14:paraId="499C8C21" wp14:textId="77777777">
        <w:trPr>
          <w:trHeight w:val="182"/>
        </w:trPr>
        <w:tc>
          <w:tcPr>
            <w:tcW w:w="1418" w:type="dxa"/>
            <w:gridSpan w:val="2"/>
            <w:shd w:val="clear" w:color="auto" w:fill="auto"/>
            <w:tcMar/>
          </w:tcPr>
          <w:p w:rsidRPr="008C2396" w:rsidR="005D0764" w:rsidP="004627A3" w:rsidRDefault="005D0764" w14:paraId="362E6FAF" wp14:textId="77777777">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Mar/>
          </w:tcPr>
          <w:p w:rsidRPr="008C2396" w:rsidR="005D0764" w:rsidP="005D0764" w:rsidRDefault="005D0764" w14:paraId="4516B05B" wp14:textId="77777777">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xmlns:wp14="http://schemas.microsoft.com/office/word/2010/wordml" w:rsidRPr="008C2396" w:rsidR="00137683" w:rsidTr="50B27D0A" w14:paraId="38E18318" wp14:textId="77777777">
        <w:trPr>
          <w:trHeight w:val="182"/>
        </w:trPr>
        <w:tc>
          <w:tcPr>
            <w:tcW w:w="10490" w:type="dxa"/>
            <w:gridSpan w:val="8"/>
            <w:shd w:val="clear" w:color="auto" w:fill="A50021"/>
            <w:tcMar/>
          </w:tcPr>
          <w:p w:rsidRPr="008C2396" w:rsidR="00137683" w:rsidP="004627A3" w:rsidRDefault="002617FE" w14:paraId="6DF7AAE6" wp14:textId="77777777">
            <w:pPr>
              <w:jc w:val="center"/>
              <w:rPr>
                <w:rFonts w:ascii="Arial" w:hAnsi="Arial" w:cs="Arial"/>
                <w:sz w:val="22"/>
                <w:szCs w:val="22"/>
              </w:rPr>
            </w:pPr>
            <w:r w:rsidRPr="008C2396">
              <w:rPr>
                <w:rFonts w:ascii="Arial" w:hAnsi="Arial" w:cs="Arial"/>
                <w:b/>
                <w:szCs w:val="22"/>
              </w:rPr>
              <w:t>Característica</w:t>
            </w:r>
            <w:r w:rsidRPr="008C2396" w:rsidR="00137683">
              <w:rPr>
                <w:rFonts w:ascii="Arial" w:hAnsi="Arial" w:cs="Arial"/>
                <w:b/>
                <w:szCs w:val="22"/>
              </w:rPr>
              <w:t>/Funcionalidad</w:t>
            </w:r>
          </w:p>
        </w:tc>
      </w:tr>
      <w:tr xmlns:wp14="http://schemas.microsoft.com/office/word/2010/wordml" w:rsidRPr="008C2396" w:rsidR="00137683" w:rsidTr="50B27D0A" w14:paraId="0E538CD6" wp14:textId="77777777">
        <w:trPr>
          <w:trHeight w:val="1406"/>
        </w:trPr>
        <w:tc>
          <w:tcPr>
            <w:tcW w:w="10490" w:type="dxa"/>
            <w:gridSpan w:val="8"/>
            <w:shd w:val="clear" w:color="auto" w:fill="FFFFFF" w:themeFill="background1"/>
            <w:tcMar/>
          </w:tcPr>
          <w:p w:rsidRPr="008C2396" w:rsidR="00137683" w:rsidP="004627A3" w:rsidRDefault="00137683" w14:paraId="1B7955D7" wp14:textId="77777777">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rsidRPr="008C2396" w:rsidR="00137683" w:rsidP="004627A3" w:rsidRDefault="00137683" w14:paraId="7DA21CF6" wp14:textId="77777777">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137683" w:rsidP="004627A3" w:rsidRDefault="00137683" w14:paraId="42EF2083" wp14:textId="77777777">
            <w:pPr>
              <w:rPr>
                <w:rFonts w:ascii="Arial" w:hAnsi="Arial" w:cs="Arial"/>
                <w:color w:val="A6A6A6"/>
                <w:sz w:val="22"/>
                <w:szCs w:val="22"/>
              </w:rPr>
            </w:pPr>
          </w:p>
          <w:p w:rsidRPr="008C2396" w:rsidR="00137683" w:rsidP="004627A3" w:rsidRDefault="00137683" w14:paraId="733FD32F" wp14:textId="77777777">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rsidRPr="008C2396" w:rsidR="00137683" w:rsidP="004627A3" w:rsidRDefault="00137683" w14:paraId="7B40C951" wp14:textId="77777777">
            <w:pPr>
              <w:rPr>
                <w:rFonts w:ascii="Arial" w:hAnsi="Arial" w:cs="Arial"/>
                <w:color w:val="A6A6A6"/>
                <w:sz w:val="22"/>
                <w:szCs w:val="22"/>
              </w:rPr>
            </w:pPr>
          </w:p>
        </w:tc>
      </w:tr>
      <w:tr xmlns:wp14="http://schemas.microsoft.com/office/word/2010/wordml" w:rsidRPr="008C2396" w:rsidR="00AE4D25" w:rsidTr="50B27D0A" w14:paraId="269EB0A9" wp14:textId="77777777">
        <w:trPr>
          <w:trHeight w:val="182"/>
        </w:trPr>
        <w:tc>
          <w:tcPr>
            <w:tcW w:w="10490" w:type="dxa"/>
            <w:gridSpan w:val="8"/>
            <w:shd w:val="clear" w:color="auto" w:fill="A50021"/>
            <w:tcMar/>
          </w:tcPr>
          <w:p w:rsidRPr="008C2396" w:rsidR="00AE4D25" w:rsidP="004627A3" w:rsidRDefault="002617FE" w14:paraId="3A6590CF" wp14:textId="77777777">
            <w:pPr>
              <w:jc w:val="center"/>
              <w:rPr>
                <w:rFonts w:ascii="Arial" w:hAnsi="Arial" w:cs="Arial"/>
                <w:sz w:val="22"/>
                <w:szCs w:val="22"/>
              </w:rPr>
            </w:pPr>
            <w:r w:rsidRPr="008C2396">
              <w:rPr>
                <w:rFonts w:ascii="Arial" w:hAnsi="Arial" w:cs="Arial"/>
                <w:b/>
                <w:szCs w:val="22"/>
              </w:rPr>
              <w:t>Razón</w:t>
            </w:r>
            <w:r w:rsidRPr="008C2396" w:rsidR="00137683">
              <w:rPr>
                <w:rFonts w:ascii="Arial" w:hAnsi="Arial" w:cs="Arial"/>
                <w:b/>
                <w:szCs w:val="22"/>
              </w:rPr>
              <w:t>/Resultado</w:t>
            </w:r>
          </w:p>
        </w:tc>
      </w:tr>
      <w:tr xmlns:wp14="http://schemas.microsoft.com/office/word/2010/wordml" w:rsidRPr="008C2396" w:rsidR="00AE4D25" w:rsidTr="50B27D0A" w14:paraId="26B9D13B" wp14:textId="77777777">
        <w:trPr>
          <w:trHeight w:val="1406"/>
        </w:trPr>
        <w:tc>
          <w:tcPr>
            <w:tcW w:w="10490" w:type="dxa"/>
            <w:gridSpan w:val="8"/>
            <w:shd w:val="clear" w:color="auto" w:fill="FFFFFF" w:themeFill="background1"/>
            <w:tcMar/>
          </w:tcPr>
          <w:p w:rsidRPr="008C2396" w:rsidR="00137683" w:rsidP="004627A3" w:rsidRDefault="00137683" w14:paraId="64EFB6A0" wp14:textId="77777777">
            <w:pPr>
              <w:rPr>
                <w:rFonts w:ascii="Arial" w:hAnsi="Arial" w:cs="Arial"/>
                <w:color w:val="A6A6A6"/>
                <w:sz w:val="22"/>
                <w:szCs w:val="22"/>
              </w:rPr>
            </w:pPr>
            <w:r w:rsidRPr="008C2396">
              <w:rPr>
                <w:rFonts w:ascii="Arial" w:hAnsi="Arial" w:cs="Arial"/>
                <w:color w:val="A6A6A6"/>
                <w:sz w:val="22"/>
                <w:szCs w:val="22"/>
              </w:rPr>
              <w:t xml:space="preserve">Con la finalidad de… </w:t>
            </w:r>
          </w:p>
          <w:p w:rsidRPr="008C2396" w:rsidR="00AE4D25" w:rsidP="004627A3" w:rsidRDefault="00AE4D25" w14:paraId="5CAB72CD" wp14:textId="77777777">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AE4D25" w:rsidP="004627A3" w:rsidRDefault="00AE4D25" w14:paraId="4B4D7232" wp14:textId="77777777">
            <w:pPr>
              <w:rPr>
                <w:rFonts w:ascii="Arial" w:hAnsi="Arial" w:cs="Arial"/>
                <w:color w:val="A6A6A6"/>
                <w:sz w:val="22"/>
                <w:szCs w:val="22"/>
              </w:rPr>
            </w:pPr>
          </w:p>
          <w:p w:rsidRPr="008C2396" w:rsidR="00AE4D25" w:rsidP="004627A3" w:rsidRDefault="00137683" w14:paraId="56875FAB" wp14:textId="77777777">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rsidRPr="008C2396" w:rsidR="00AE4D25" w:rsidP="004627A3" w:rsidRDefault="00AE4D25" w14:paraId="2093CA67" wp14:textId="77777777">
            <w:pPr>
              <w:rPr>
                <w:rFonts w:ascii="Arial" w:hAnsi="Arial" w:cs="Arial"/>
                <w:color w:val="A6A6A6"/>
                <w:sz w:val="22"/>
                <w:szCs w:val="22"/>
              </w:rPr>
            </w:pPr>
          </w:p>
        </w:tc>
      </w:tr>
      <w:tr xmlns:wp14="http://schemas.microsoft.com/office/word/2010/wordml" w:rsidRPr="008C2396" w:rsidR="004205AA" w:rsidTr="50B27D0A" w14:paraId="6ECCBE8E" wp14:textId="77777777">
        <w:trPr>
          <w:trHeight w:val="182"/>
        </w:trPr>
        <w:tc>
          <w:tcPr>
            <w:tcW w:w="10490" w:type="dxa"/>
            <w:gridSpan w:val="8"/>
            <w:shd w:val="clear" w:color="auto" w:fill="A50021"/>
            <w:tcMar/>
          </w:tcPr>
          <w:p w:rsidRPr="008C2396" w:rsidR="004205AA" w:rsidP="004627A3" w:rsidRDefault="004205AA" w14:paraId="27D94308" wp14:textId="77777777">
            <w:pPr>
              <w:jc w:val="center"/>
              <w:rPr>
                <w:rFonts w:ascii="Arial" w:hAnsi="Arial" w:cs="Arial"/>
                <w:sz w:val="22"/>
                <w:szCs w:val="22"/>
              </w:rPr>
            </w:pPr>
            <w:r w:rsidRPr="008C2396">
              <w:rPr>
                <w:rFonts w:ascii="Arial" w:hAnsi="Arial" w:cs="Arial"/>
                <w:b/>
                <w:szCs w:val="22"/>
              </w:rPr>
              <w:t>Criterios de Aceptación</w:t>
            </w:r>
          </w:p>
        </w:tc>
      </w:tr>
      <w:tr xmlns:wp14="http://schemas.microsoft.com/office/word/2010/wordml" w:rsidRPr="008C2396" w:rsidR="008512C0" w:rsidTr="50B27D0A" w14:paraId="7576B1A7" wp14:textId="77777777">
        <w:trPr>
          <w:trHeight w:val="182"/>
        </w:trPr>
        <w:tc>
          <w:tcPr>
            <w:tcW w:w="737" w:type="dxa"/>
            <w:shd w:val="clear" w:color="auto" w:fill="A6A6A6" w:themeFill="background1" w:themeFillShade="A6"/>
            <w:tcMar/>
          </w:tcPr>
          <w:p w:rsidRPr="008C2396" w:rsidR="00097052" w:rsidP="004627A3" w:rsidRDefault="00097052" w14:paraId="5D859D64" wp14:textId="77777777">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hemeFill="background1" w:themeFillShade="A6"/>
            <w:tcMar/>
          </w:tcPr>
          <w:p w:rsidRPr="008C2396" w:rsidR="00097052" w:rsidP="004627A3" w:rsidRDefault="00097052" w14:paraId="7EAB7510" wp14:textId="77777777">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hemeFill="background1" w:themeFillShade="A6"/>
            <w:tcMar/>
          </w:tcPr>
          <w:p w:rsidRPr="008C2396" w:rsidR="00097052" w:rsidP="004627A3" w:rsidRDefault="00097052" w14:paraId="1C252FD3" wp14:textId="77777777">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hemeFill="background1" w:themeFillShade="A6"/>
            <w:tcMar/>
          </w:tcPr>
          <w:p w:rsidRPr="008C2396" w:rsidR="00097052" w:rsidP="004627A3" w:rsidRDefault="00097052" w14:paraId="33E38FD7" wp14:textId="77777777">
            <w:pPr>
              <w:jc w:val="center"/>
              <w:rPr>
                <w:rFonts w:ascii="Arial" w:hAnsi="Arial" w:cs="Arial"/>
                <w:b/>
                <w:sz w:val="22"/>
                <w:szCs w:val="22"/>
              </w:rPr>
            </w:pPr>
            <w:r w:rsidRPr="008C2396">
              <w:rPr>
                <w:rFonts w:ascii="Arial" w:hAnsi="Arial" w:cs="Arial"/>
                <w:b/>
                <w:sz w:val="22"/>
                <w:szCs w:val="22"/>
              </w:rPr>
              <w:t>Evento</w:t>
            </w:r>
          </w:p>
        </w:tc>
      </w:tr>
      <w:tr xmlns:wp14="http://schemas.microsoft.com/office/word/2010/wordml" w:rsidRPr="008C2396" w:rsidR="008512C0" w:rsidTr="50B27D0A" w14:paraId="36368464" wp14:textId="77777777">
        <w:trPr>
          <w:trHeight w:val="1686"/>
        </w:trPr>
        <w:tc>
          <w:tcPr>
            <w:tcW w:w="737" w:type="dxa"/>
            <w:shd w:val="clear" w:color="auto" w:fill="FFFFFF" w:themeFill="background1"/>
            <w:tcMar/>
          </w:tcPr>
          <w:p w:rsidRPr="008C2396" w:rsidR="00097052" w:rsidP="00097052" w:rsidRDefault="00097052" w14:paraId="095D1FFE" wp14:textId="77777777">
            <w:pPr>
              <w:jc w:val="both"/>
              <w:rPr>
                <w:rFonts w:ascii="Arial" w:hAnsi="Arial" w:cs="Arial"/>
                <w:color w:val="A6A6A6"/>
                <w:sz w:val="22"/>
                <w:szCs w:val="22"/>
              </w:rPr>
            </w:pPr>
            <w:r w:rsidRPr="008C2396">
              <w:rPr>
                <w:rFonts w:ascii="Arial" w:hAnsi="Arial" w:cs="Arial"/>
                <w:color w:val="A6A6A6"/>
                <w:sz w:val="22"/>
                <w:szCs w:val="22"/>
              </w:rPr>
              <w:t>1</w:t>
            </w:r>
            <w:r w:rsidRPr="008C2396" w:rsidR="008F6AF7">
              <w:rPr>
                <w:rFonts w:ascii="Arial" w:hAnsi="Arial" w:cs="Arial"/>
                <w:color w:val="A6A6A6"/>
                <w:sz w:val="22"/>
                <w:szCs w:val="22"/>
              </w:rPr>
              <w:t>...</w:t>
            </w:r>
          </w:p>
        </w:tc>
        <w:tc>
          <w:tcPr>
            <w:tcW w:w="1949" w:type="dxa"/>
            <w:gridSpan w:val="2"/>
            <w:shd w:val="clear" w:color="auto" w:fill="FFFFFF" w:themeFill="background1"/>
            <w:tcMar/>
          </w:tcPr>
          <w:p w:rsidRPr="008C2396" w:rsidR="00097052" w:rsidP="00097052" w:rsidRDefault="00097052" w14:paraId="37EEECB9" wp14:textId="77777777">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rsidRPr="008C2396" w:rsidR="00097052" w:rsidP="00097052" w:rsidRDefault="00097052" w14:paraId="2503B197" wp14:textId="77777777">
            <w:pPr>
              <w:jc w:val="both"/>
              <w:rPr>
                <w:rFonts w:ascii="Arial" w:hAnsi="Arial" w:cs="Arial"/>
                <w:color w:val="A6A6A6"/>
                <w:sz w:val="22"/>
                <w:szCs w:val="22"/>
              </w:rPr>
            </w:pPr>
          </w:p>
          <w:p w:rsidRPr="008C2396" w:rsidR="006955B1" w:rsidP="004627A3" w:rsidRDefault="00097052" w14:paraId="1710AB64" wp14:textId="77777777">
            <w:pPr>
              <w:jc w:val="both"/>
              <w:rPr>
                <w:rFonts w:ascii="Arial" w:hAnsi="Arial" w:cs="Arial"/>
                <w:color w:val="A6A6A6"/>
                <w:sz w:val="22"/>
                <w:szCs w:val="22"/>
              </w:rPr>
            </w:pPr>
            <w:r w:rsidRPr="008C2396">
              <w:rPr>
                <w:rFonts w:ascii="Arial" w:hAnsi="Arial" w:cs="Arial"/>
                <w:color w:val="A6A6A6"/>
                <w:sz w:val="22"/>
                <w:szCs w:val="22"/>
              </w:rPr>
              <w:t xml:space="preserve">Pe. </w:t>
            </w:r>
          </w:p>
          <w:p w:rsidRPr="008C2396" w:rsidR="00097052" w:rsidP="004627A3" w:rsidRDefault="00097052" w14:paraId="4F8318E3" wp14:textId="77777777">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hemeFill="background1"/>
            <w:tcMar/>
          </w:tcPr>
          <w:p w:rsidRPr="008C2396" w:rsidR="00097052" w:rsidP="00097052" w:rsidRDefault="00937366" w14:paraId="30142709" wp14:textId="77777777">
            <w:pPr>
              <w:jc w:val="both"/>
              <w:rPr>
                <w:rFonts w:ascii="Arial" w:hAnsi="Arial" w:cs="Arial"/>
                <w:color w:val="A6A6A6"/>
                <w:sz w:val="22"/>
                <w:szCs w:val="22"/>
              </w:rPr>
            </w:pPr>
            <w:r w:rsidRPr="008C2396">
              <w:rPr>
                <w:rFonts w:ascii="Arial" w:hAnsi="Arial" w:cs="Arial"/>
                <w:color w:val="A6A6A6"/>
                <w:sz w:val="22"/>
                <w:szCs w:val="22"/>
              </w:rPr>
              <w:t>Descripción de</w:t>
            </w:r>
            <w:r w:rsidRPr="008C2396" w:rsidR="00097052">
              <w:rPr>
                <w:rFonts w:ascii="Arial" w:hAnsi="Arial" w:cs="Arial"/>
                <w:color w:val="A6A6A6"/>
                <w:sz w:val="22"/>
                <w:szCs w:val="22"/>
              </w:rPr>
              <w:t xml:space="preserve"> </w:t>
            </w:r>
            <w:r w:rsidRPr="008C2396">
              <w:rPr>
                <w:rFonts w:ascii="Arial" w:hAnsi="Arial" w:cs="Arial"/>
                <w:color w:val="A6A6A6"/>
                <w:sz w:val="22"/>
                <w:szCs w:val="22"/>
              </w:rPr>
              <w:t xml:space="preserve">la </w:t>
            </w:r>
            <w:r w:rsidRPr="008C2396" w:rsidR="00097052">
              <w:rPr>
                <w:rFonts w:ascii="Arial" w:hAnsi="Arial" w:cs="Arial"/>
                <w:color w:val="A6A6A6"/>
                <w:sz w:val="22"/>
                <w:szCs w:val="22"/>
              </w:rPr>
              <w:t xml:space="preserve">situación </w:t>
            </w:r>
            <w:r w:rsidRPr="008C2396" w:rsidR="00BA2025">
              <w:rPr>
                <w:rFonts w:ascii="Arial" w:hAnsi="Arial" w:cs="Arial"/>
                <w:color w:val="A6A6A6"/>
                <w:sz w:val="22"/>
                <w:szCs w:val="22"/>
              </w:rPr>
              <w:t>que</w:t>
            </w:r>
            <w:r w:rsidRPr="008C2396" w:rsidR="00097052">
              <w:rPr>
                <w:rFonts w:ascii="Arial" w:hAnsi="Arial" w:cs="Arial"/>
                <w:color w:val="A6A6A6"/>
                <w:sz w:val="22"/>
                <w:szCs w:val="22"/>
              </w:rPr>
              <w:t xml:space="preserve"> presenta el criterio de aceptación:</w:t>
            </w:r>
          </w:p>
          <w:p w:rsidRPr="008C2396" w:rsidR="00184882" w:rsidP="00097052" w:rsidRDefault="00184882" w14:paraId="38288749" wp14:textId="77777777">
            <w:pPr>
              <w:jc w:val="both"/>
              <w:rPr>
                <w:rFonts w:ascii="Arial" w:hAnsi="Arial" w:cs="Arial"/>
                <w:color w:val="A6A6A6"/>
                <w:sz w:val="22"/>
                <w:szCs w:val="22"/>
              </w:rPr>
            </w:pPr>
          </w:p>
          <w:p w:rsidRPr="008C2396" w:rsidR="00097052" w:rsidP="00097052" w:rsidRDefault="00097052" w14:paraId="18947712" wp14:textId="77777777">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097052" w:rsidP="00E56DEC" w:rsidRDefault="006955B1" w14:paraId="33C74E8A" wp14:textId="77777777">
            <w:pPr>
              <w:jc w:val="both"/>
              <w:rPr>
                <w:rFonts w:ascii="Arial" w:hAnsi="Arial" w:cs="Arial"/>
                <w:color w:val="A6A6A6"/>
                <w:sz w:val="22"/>
                <w:szCs w:val="22"/>
              </w:rPr>
            </w:pPr>
            <w:r w:rsidRPr="008C2396">
              <w:rPr>
                <w:rFonts w:ascii="Arial" w:hAnsi="Arial" w:cs="Arial"/>
                <w:color w:val="A6A6A6"/>
                <w:sz w:val="22"/>
                <w:szCs w:val="22"/>
              </w:rPr>
              <w:t>En caso de que i</w:t>
            </w:r>
            <w:r w:rsidRPr="008C2396" w:rsidR="00097052">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Pr="008C2396" w:rsidR="00097052">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Pr="008C2396" w:rsidR="00AB5EF7">
              <w:rPr>
                <w:rFonts w:ascii="Arial" w:hAnsi="Arial" w:cs="Arial"/>
                <w:color w:val="A6A6A6"/>
                <w:sz w:val="22"/>
                <w:szCs w:val="22"/>
              </w:rPr>
              <w:t xml:space="preserve">mensaje de </w:t>
            </w:r>
            <w:r w:rsidRPr="008C2396" w:rsidR="00E56DEC">
              <w:rPr>
                <w:rFonts w:ascii="Arial" w:hAnsi="Arial" w:cs="Arial"/>
                <w:color w:val="A6A6A6"/>
                <w:sz w:val="22"/>
                <w:szCs w:val="22"/>
              </w:rPr>
              <w:t>error.</w:t>
            </w:r>
          </w:p>
        </w:tc>
        <w:tc>
          <w:tcPr>
            <w:tcW w:w="5233" w:type="dxa"/>
            <w:gridSpan w:val="2"/>
            <w:shd w:val="clear" w:color="auto" w:fill="FFFFFF" w:themeFill="background1"/>
            <w:tcMar/>
          </w:tcPr>
          <w:p w:rsidRPr="008C2396" w:rsidR="008E77BF" w:rsidP="006D1559" w:rsidRDefault="008E77BF" w14:paraId="21028D26" wp14:textId="77777777">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rsidRPr="008C2396" w:rsidR="008E77BF" w:rsidP="006D1559" w:rsidRDefault="008E77BF" w14:paraId="20BD9A1A" wp14:textId="77777777">
            <w:pPr>
              <w:jc w:val="both"/>
              <w:rPr>
                <w:rFonts w:ascii="Arial" w:hAnsi="Arial" w:cs="Arial"/>
                <w:color w:val="A6A6A6"/>
                <w:sz w:val="22"/>
                <w:szCs w:val="22"/>
              </w:rPr>
            </w:pPr>
          </w:p>
          <w:p w:rsidRPr="008C2396" w:rsidR="00184882" w:rsidP="006D1559" w:rsidRDefault="00184882" w14:paraId="17861B96" wp14:textId="77777777">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rsidRPr="008C2396" w:rsidR="00097052" w:rsidP="006D1559" w:rsidRDefault="006955B1" w14:paraId="7E8FAE08" wp14:textId="77777777">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xmlns:wp14="http://schemas.microsoft.com/office/word/2010/wordml" w:rsidRPr="008C2396" w:rsidR="008512C0" w:rsidTr="50B27D0A" w14:paraId="05E6B8C1" wp14:textId="77777777">
        <w:trPr>
          <w:trHeight w:val="1686"/>
        </w:trPr>
        <w:tc>
          <w:tcPr>
            <w:tcW w:w="737" w:type="dxa"/>
            <w:shd w:val="clear" w:color="auto" w:fill="FFFFFF" w:themeFill="background1"/>
            <w:tcMar/>
          </w:tcPr>
          <w:p w:rsidRPr="008C2396" w:rsidR="00C64142" w:rsidP="00097052" w:rsidRDefault="00C64142" w14:paraId="18F999B5" wp14:textId="77777777">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hemeFill="background1"/>
            <w:tcMar/>
          </w:tcPr>
          <w:p w:rsidRPr="008C2396" w:rsidR="00C64142" w:rsidP="00097052" w:rsidRDefault="00A006BD" w14:paraId="10012BED" wp14:textId="77777777">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hemeFill="background1"/>
            <w:tcMar/>
          </w:tcPr>
          <w:p w:rsidRPr="008C2396" w:rsidR="00C64142" w:rsidP="00097052" w:rsidRDefault="006955B1" w14:paraId="07E522DE" wp14:textId="77777777">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hemeFill="background1"/>
            <w:tcMar/>
          </w:tcPr>
          <w:p w:rsidRPr="008C2396" w:rsidR="006955B1" w:rsidP="005237D9" w:rsidRDefault="00966D29" w14:paraId="1123BF1F" wp14:textId="77777777">
            <w:pPr>
              <w:jc w:val="both"/>
              <w:rPr>
                <w:rFonts w:ascii="Arial" w:hAnsi="Arial" w:cs="Arial"/>
                <w:color w:val="A6A6A6"/>
                <w:sz w:val="22"/>
                <w:szCs w:val="22"/>
              </w:rPr>
            </w:pPr>
            <w:r w:rsidRPr="008C2396">
              <w:rPr>
                <w:rFonts w:ascii="Arial" w:hAnsi="Arial" w:cs="Arial"/>
                <w:color w:val="A6A6A6"/>
                <w:sz w:val="22"/>
                <w:szCs w:val="22"/>
              </w:rPr>
              <w:t xml:space="preserve">A partir del </w:t>
            </w:r>
            <w:r w:rsidRPr="008C2396" w:rsidR="00113848">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Pr="008C2396" w:rsidR="00113848">
              <w:rPr>
                <w:rFonts w:ascii="Arial" w:hAnsi="Arial" w:cs="Arial"/>
                <w:color w:val="A6A6A6"/>
                <w:sz w:val="22"/>
                <w:szCs w:val="22"/>
              </w:rPr>
              <w:t xml:space="preserve"> por parte del empleado</w:t>
            </w:r>
          </w:p>
          <w:p w:rsidRPr="008C2396" w:rsidR="00C64142" w:rsidP="006955B1" w:rsidRDefault="00C64142" w14:paraId="0C136CF1" wp14:textId="77777777">
            <w:pPr>
              <w:ind w:left="720"/>
              <w:jc w:val="both"/>
              <w:rPr>
                <w:rFonts w:ascii="Arial" w:hAnsi="Arial" w:cs="Arial"/>
                <w:color w:val="A6A6A6"/>
                <w:sz w:val="22"/>
                <w:szCs w:val="22"/>
              </w:rPr>
            </w:pPr>
          </w:p>
        </w:tc>
      </w:tr>
      <w:tr xmlns:wp14="http://schemas.microsoft.com/office/word/2010/wordml" w:rsidRPr="008C2396" w:rsidR="008512C0" w:rsidTr="50B27D0A" w14:paraId="2F4B04ED" wp14:textId="77777777">
        <w:trPr>
          <w:trHeight w:val="1686"/>
        </w:trPr>
        <w:tc>
          <w:tcPr>
            <w:tcW w:w="737" w:type="dxa"/>
            <w:shd w:val="clear" w:color="auto" w:fill="FFFFFF" w:themeFill="background1"/>
            <w:tcMar/>
          </w:tcPr>
          <w:p w:rsidRPr="008C2396" w:rsidR="00CF06E7" w:rsidP="00097052" w:rsidRDefault="00CF06E7" w14:paraId="07EAA0A1" wp14:textId="77777777">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hemeFill="background1"/>
            <w:tcMar/>
          </w:tcPr>
          <w:p w:rsidRPr="008C2396" w:rsidR="00CF06E7" w:rsidP="00097052" w:rsidRDefault="00CF06E7" w14:paraId="0A392C6A" wp14:textId="77777777">
            <w:pPr>
              <w:jc w:val="both"/>
              <w:rPr>
                <w:rFonts w:ascii="Arial" w:hAnsi="Arial" w:cs="Arial"/>
                <w:color w:val="A6A6A6"/>
                <w:sz w:val="22"/>
                <w:szCs w:val="22"/>
              </w:rPr>
            </w:pPr>
          </w:p>
        </w:tc>
        <w:tc>
          <w:tcPr>
            <w:tcW w:w="2571" w:type="dxa"/>
            <w:gridSpan w:val="3"/>
            <w:shd w:val="clear" w:color="auto" w:fill="FFFFFF" w:themeFill="background1"/>
            <w:tcMar/>
          </w:tcPr>
          <w:p w:rsidRPr="008C2396" w:rsidR="00CF06E7" w:rsidP="00097052" w:rsidRDefault="00CF06E7" w14:paraId="290583F9" wp14:textId="77777777">
            <w:pPr>
              <w:jc w:val="both"/>
              <w:rPr>
                <w:rFonts w:ascii="Arial" w:hAnsi="Arial" w:cs="Arial"/>
                <w:color w:val="A6A6A6"/>
                <w:sz w:val="22"/>
                <w:szCs w:val="22"/>
              </w:rPr>
            </w:pPr>
          </w:p>
        </w:tc>
        <w:tc>
          <w:tcPr>
            <w:tcW w:w="5233" w:type="dxa"/>
            <w:gridSpan w:val="2"/>
            <w:shd w:val="clear" w:color="auto" w:fill="FFFFFF" w:themeFill="background1"/>
            <w:tcMar/>
          </w:tcPr>
          <w:p w:rsidRPr="008C2396" w:rsidR="00CF06E7" w:rsidP="005237D9" w:rsidRDefault="00CF06E7" w14:paraId="68F21D90" wp14:textId="77777777">
            <w:pPr>
              <w:jc w:val="both"/>
              <w:rPr>
                <w:rFonts w:ascii="Arial" w:hAnsi="Arial" w:cs="Arial"/>
                <w:color w:val="A6A6A6"/>
                <w:sz w:val="22"/>
                <w:szCs w:val="22"/>
              </w:rPr>
            </w:pPr>
          </w:p>
        </w:tc>
      </w:tr>
    </w:tbl>
    <w:p xmlns:wp14="http://schemas.microsoft.com/office/word/2010/wordml" w:rsidR="005D0764" w:rsidP="50B27D0A" w:rsidRDefault="005D0764" w14:paraId="2CA7ADD4" wp14:textId="34AD9C06">
      <w:pPr>
        <w:pStyle w:val="Normal"/>
        <w:jc w:val="center"/>
        <w:rPr>
          <w:rFonts w:ascii="Arial" w:hAnsi="Arial" w:cs="Arial"/>
          <w:b w:val="1"/>
          <w:bCs w:val="1"/>
          <w:sz w:val="24"/>
          <w:szCs w:val="24"/>
        </w:rPr>
      </w:pPr>
    </w:p>
    <w:sectPr w:rsidRPr="00517D47" w:rsidR="00084D2E" w:rsidSect="00BE71BB">
      <w:headerReference w:type="default" r:id="rId10"/>
      <w:footerReference w:type="default" r:id="rId11"/>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F5132" w:rsidP="00DE32EB" w:rsidRDefault="00AF5132" w14:paraId="041D98D7" wp14:textId="77777777">
      <w:pPr>
        <w:pStyle w:val="Sangranormal"/>
      </w:pPr>
      <w:r>
        <w:separator/>
      </w:r>
    </w:p>
  </w:endnote>
  <w:endnote w:type="continuationSeparator" w:id="0">
    <w:p xmlns:wp14="http://schemas.microsoft.com/office/word/2010/wordml" w:rsidR="00AF5132" w:rsidP="00DE32EB" w:rsidRDefault="00AF5132" w14:paraId="5AB7C0C5" wp14:textId="77777777">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063DD8" w:rsidR="00E83F00" w:rsidRDefault="00E83F00" w14:paraId="1C2776EB" wp14:textId="77777777">
    <w:pPr>
      <w:rPr>
        <w:sz w:val="16"/>
        <w:szCs w:val="16"/>
      </w:rPr>
    </w:pPr>
  </w:p>
  <w:tbl>
    <w:tblPr>
      <w:tblW w:w="0" w:type="auto"/>
      <w:tblLayout w:type="fixed"/>
      <w:tblLook w:val="0000" w:firstRow="0" w:lastRow="0" w:firstColumn="0" w:lastColumn="0" w:noHBand="0" w:noVBand="0"/>
    </w:tblPr>
    <w:tblGrid>
      <w:gridCol w:w="1728"/>
      <w:gridCol w:w="5580"/>
      <w:gridCol w:w="1638"/>
    </w:tblGrid>
    <w:tr xmlns:wp14="http://schemas.microsoft.com/office/word/2010/wordml" w:rsidRPr="004876B3" w:rsidR="00E83F00" w:rsidTr="00C67CD3" w14:paraId="15342E60" wp14:textId="77777777">
      <w:trPr>
        <w:trHeight w:val="237"/>
      </w:trPr>
      <w:tc>
        <w:tcPr>
          <w:tcW w:w="1728" w:type="dxa"/>
          <w:vAlign w:val="center"/>
        </w:tcPr>
        <w:p w:rsidRPr="004876B3" w:rsidR="00E83F00" w:rsidP="008636A4" w:rsidRDefault="00E83F00" w14:paraId="5EB89DE8" wp14:textId="77777777">
          <w:pPr>
            <w:ind w:right="360"/>
            <w:rPr>
              <w:rFonts w:ascii="Calibri" w:hAnsi="Calibri" w:cs="Tahoma"/>
              <w:sz w:val="20"/>
              <w:szCs w:val="20"/>
            </w:rPr>
          </w:pPr>
        </w:p>
      </w:tc>
      <w:tc>
        <w:tcPr>
          <w:tcW w:w="5580" w:type="dxa"/>
        </w:tcPr>
        <w:p w:rsidRPr="004876B3" w:rsidR="00E83F00" w:rsidP="001D2EBF" w:rsidRDefault="00E83F00" w14:paraId="7D62D461" wp14:textId="77777777">
          <w:pPr>
            <w:jc w:val="center"/>
            <w:rPr>
              <w:rFonts w:ascii="Calibri" w:hAnsi="Calibri" w:cs="Tahoma"/>
              <w:sz w:val="20"/>
              <w:szCs w:val="20"/>
            </w:rPr>
          </w:pPr>
        </w:p>
      </w:tc>
      <w:tc>
        <w:tcPr>
          <w:tcW w:w="1638" w:type="dxa"/>
          <w:vAlign w:val="center"/>
        </w:tcPr>
        <w:p w:rsidRPr="004876B3" w:rsidR="00E83F00" w:rsidP="008636A4" w:rsidRDefault="00E83F00" w14:paraId="078B034E" wp14:textId="77777777">
          <w:pPr>
            <w:jc w:val="right"/>
            <w:rPr>
              <w:rFonts w:ascii="Calibri" w:hAnsi="Calibri" w:cs="Tahoma"/>
              <w:sz w:val="20"/>
              <w:szCs w:val="20"/>
            </w:rPr>
          </w:pPr>
        </w:p>
      </w:tc>
    </w:tr>
    <w:tr xmlns:wp14="http://schemas.microsoft.com/office/word/2010/wordml" w:rsidRPr="004876B3" w:rsidR="00C67CD3" w:rsidTr="00C67CD3" w14:paraId="492506DD" wp14:textId="77777777">
      <w:trPr>
        <w:trHeight w:val="250"/>
      </w:trPr>
      <w:tc>
        <w:tcPr>
          <w:tcW w:w="8946" w:type="dxa"/>
          <w:gridSpan w:val="3"/>
          <w:vAlign w:val="center"/>
        </w:tcPr>
        <w:p w:rsidRPr="004876B3" w:rsidR="00C67CD3" w:rsidP="00FB46D5" w:rsidRDefault="00C67CD3" w14:paraId="31CD0C16" wp14:textId="77777777">
          <w:pPr>
            <w:rPr>
              <w:rFonts w:ascii="Calibri" w:hAnsi="Calibri" w:cs="Tahoma"/>
              <w:sz w:val="20"/>
              <w:szCs w:val="20"/>
            </w:rPr>
          </w:pPr>
        </w:p>
      </w:tc>
    </w:tr>
  </w:tbl>
  <w:p xmlns:wp14="http://schemas.microsoft.com/office/word/2010/wordml" w:rsidR="00E83F00" w:rsidRDefault="00E83F00" w14:paraId="7FD8715F"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F5132" w:rsidP="00DE32EB" w:rsidRDefault="00AF5132" w14:paraId="55B33694" wp14:textId="77777777">
      <w:pPr>
        <w:pStyle w:val="Sangranormal"/>
      </w:pPr>
      <w:r>
        <w:separator/>
      </w:r>
    </w:p>
  </w:footnote>
  <w:footnote w:type="continuationSeparator" w:id="0">
    <w:p xmlns:wp14="http://schemas.microsoft.com/office/word/2010/wordml" w:rsidR="00AF5132" w:rsidP="00DE32EB" w:rsidRDefault="00AF5132" w14:paraId="4455F193" wp14:textId="77777777">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3202"/>
      <w:gridCol w:w="2167"/>
      <w:gridCol w:w="1542"/>
      <w:gridCol w:w="2139"/>
      <w:gridCol w:w="1478"/>
    </w:tblGrid>
    <w:tr xmlns:wp14="http://schemas.microsoft.com/office/word/2010/wordml" w:rsidRPr="0044395D" w:rsidR="00572249" w:rsidTr="005F2B70" w14:paraId="1D03128A" wp14:textId="77777777">
      <w:trPr>
        <w:trHeight w:val="274"/>
        <w:jc w:val="center"/>
      </w:trPr>
      <w:tc>
        <w:tcPr>
          <w:tcW w:w="3202" w:type="dxa"/>
          <w:vMerge w:val="restart"/>
          <w:shd w:val="clear" w:color="auto" w:fill="auto"/>
          <w:vAlign w:val="center"/>
        </w:tcPr>
        <w:p w:rsidR="00572249" w:rsidP="00572249" w:rsidRDefault="00572249" w14:paraId="6BDFDFC2" wp14:textId="77777777">
          <w:pPr>
            <w:widowControl w:val="0"/>
            <w:rPr>
              <w:noProof/>
              <w:sz w:val="16"/>
              <w:szCs w:val="16"/>
            </w:rPr>
          </w:pPr>
        </w:p>
        <w:p w:rsidR="00572249" w:rsidP="00572249" w:rsidRDefault="002C43E6" w14:paraId="0019B449" wp14:textId="77777777">
          <w:pPr>
            <w:widowControl w:val="0"/>
            <w:rPr>
              <w:noProof/>
            </w:rPr>
          </w:pPr>
          <w:r>
            <w:rPr>
              <w:noProof/>
            </w:rPr>
            <w:t>LOGO</w:t>
          </w:r>
        </w:p>
        <w:p w:rsidRPr="00C225FB" w:rsidR="005F2B70" w:rsidP="00572249" w:rsidRDefault="005F2B70" w14:paraId="41F9AE5E" wp14:textId="77777777">
          <w:pPr>
            <w:widowControl w:val="0"/>
            <w:rPr>
              <w:sz w:val="16"/>
              <w:szCs w:val="16"/>
            </w:rPr>
          </w:pPr>
        </w:p>
      </w:tc>
      <w:tc>
        <w:tcPr>
          <w:tcW w:w="7326" w:type="dxa"/>
          <w:gridSpan w:val="4"/>
          <w:shd w:val="clear" w:color="auto" w:fill="A50021"/>
          <w:vAlign w:val="center"/>
        </w:tcPr>
        <w:p w:rsidRPr="00F77CCF" w:rsidR="00E87D59" w:rsidP="00E87D59" w:rsidRDefault="00F77CCF" w14:paraId="47E96738" wp14:textId="77777777">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xmlns:wp14="http://schemas.microsoft.com/office/word/2010/wordml" w:rsidRPr="0044395D" w:rsidR="00572249" w:rsidTr="005F2B70" w14:paraId="7707D9CF" wp14:textId="77777777">
      <w:tblPrEx>
        <w:tblCellMar>
          <w:left w:w="108" w:type="dxa"/>
          <w:right w:w="108" w:type="dxa"/>
        </w:tblCellMar>
      </w:tblPrEx>
      <w:trPr>
        <w:trHeight w:val="138"/>
        <w:jc w:val="center"/>
      </w:trPr>
      <w:tc>
        <w:tcPr>
          <w:tcW w:w="3202" w:type="dxa"/>
          <w:vMerge/>
          <w:shd w:val="clear" w:color="auto" w:fill="auto"/>
          <w:vAlign w:val="center"/>
        </w:tcPr>
        <w:p w:rsidRPr="00C225FB" w:rsidR="00572249" w:rsidP="00572249" w:rsidRDefault="00572249" w14:paraId="00F03A6D" wp14:textId="77777777">
          <w:pPr>
            <w:widowControl w:val="0"/>
            <w:rPr>
              <w:sz w:val="16"/>
              <w:szCs w:val="16"/>
            </w:rPr>
          </w:pPr>
        </w:p>
      </w:tc>
      <w:tc>
        <w:tcPr>
          <w:tcW w:w="7326" w:type="dxa"/>
          <w:gridSpan w:val="4"/>
          <w:shd w:val="clear" w:color="auto" w:fill="auto"/>
          <w:vAlign w:val="center"/>
        </w:tcPr>
        <w:p w:rsidRPr="005F2B70" w:rsidR="00572249" w:rsidP="00924133" w:rsidRDefault="005F2B70" w14:paraId="38BFA0DE"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xmlns:wp14="http://schemas.microsoft.com/office/word/2010/wordml" w:rsidRPr="0044395D" w:rsidR="00DD1328" w:rsidTr="005F2B70" w14:paraId="56558A87" wp14:textId="77777777">
      <w:tblPrEx>
        <w:tblCellMar>
          <w:left w:w="108" w:type="dxa"/>
          <w:right w:w="108" w:type="dxa"/>
        </w:tblCellMar>
      </w:tblPrEx>
      <w:trPr>
        <w:trHeight w:val="322"/>
        <w:jc w:val="center"/>
      </w:trPr>
      <w:tc>
        <w:tcPr>
          <w:tcW w:w="3202" w:type="dxa"/>
          <w:vMerge/>
          <w:shd w:val="clear" w:color="auto" w:fill="auto"/>
          <w:vAlign w:val="center"/>
        </w:tcPr>
        <w:p w:rsidRPr="00C225FB" w:rsidR="00DD1328" w:rsidP="00DD1328" w:rsidRDefault="00DD1328" w14:paraId="6930E822" wp14:textId="77777777">
          <w:pPr>
            <w:widowControl w:val="0"/>
            <w:rPr>
              <w:sz w:val="16"/>
              <w:szCs w:val="16"/>
            </w:rPr>
          </w:pPr>
        </w:p>
      </w:tc>
      <w:tc>
        <w:tcPr>
          <w:tcW w:w="7326" w:type="dxa"/>
          <w:gridSpan w:val="4"/>
          <w:shd w:val="clear" w:color="auto" w:fill="auto"/>
          <w:vAlign w:val="center"/>
        </w:tcPr>
        <w:p w:rsidRPr="005F2B70" w:rsidR="00DD1328" w:rsidP="00DD1328" w:rsidRDefault="005F2B70" w14:paraId="674F67EC" wp14:textId="77777777">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xmlns:wp14="http://schemas.microsoft.com/office/word/2010/wordml" w:rsidRPr="0044395D" w:rsidR="00DD1328" w:rsidTr="005F2B70" w14:paraId="61BF1AD6" wp14:textId="77777777">
      <w:tblPrEx>
        <w:tblCellMar>
          <w:left w:w="108" w:type="dxa"/>
          <w:right w:w="108" w:type="dxa"/>
        </w:tblCellMar>
      </w:tblPrEx>
      <w:trPr>
        <w:trHeight w:val="125"/>
        <w:jc w:val="center"/>
      </w:trPr>
      <w:tc>
        <w:tcPr>
          <w:tcW w:w="3202" w:type="dxa"/>
          <w:vMerge/>
          <w:shd w:val="clear" w:color="auto" w:fill="auto"/>
          <w:vAlign w:val="center"/>
        </w:tcPr>
        <w:p w:rsidRPr="00C225FB" w:rsidR="00DD1328" w:rsidP="00DD1328" w:rsidRDefault="00DD1328" w14:paraId="20E36DAB" wp14:textId="77777777">
          <w:pPr>
            <w:widowControl w:val="0"/>
            <w:rPr>
              <w:sz w:val="16"/>
              <w:szCs w:val="16"/>
            </w:rPr>
          </w:pPr>
        </w:p>
      </w:tc>
      <w:tc>
        <w:tcPr>
          <w:tcW w:w="2167" w:type="dxa"/>
          <w:shd w:val="clear" w:color="auto" w:fill="auto"/>
          <w:vAlign w:val="center"/>
        </w:tcPr>
        <w:p w:rsidRPr="005F2B70" w:rsidR="00DD1328" w:rsidP="00DD1328" w:rsidRDefault="005F2B70" w14:paraId="640161AA" wp14:textId="77777777">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rsidRPr="005F2B70" w:rsidR="00DD1328" w:rsidP="00DD1328" w:rsidRDefault="005F2B70" w14:paraId="2BC5D4D1" wp14:textId="77777777">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rsidRPr="005F2B70" w:rsidR="00DD1328" w:rsidP="00DD1328" w:rsidRDefault="005F2B70" w14:paraId="384556C2" wp14:textId="77777777">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rsidRPr="005F2B70" w:rsidR="00DD1328" w:rsidP="00DD1328" w:rsidRDefault="005F2B70" w14:paraId="30BB2B27" wp14:textId="77777777">
          <w:pPr>
            <w:widowControl w:val="0"/>
            <w:rPr>
              <w:rFonts w:ascii="Arial" w:hAnsi="Arial" w:cs="Arial"/>
              <w:b/>
              <w:sz w:val="16"/>
              <w:szCs w:val="16"/>
            </w:rPr>
          </w:pPr>
          <w:r w:rsidRPr="005F2B70">
            <w:rPr>
              <w:rFonts w:ascii="Arial" w:hAnsi="Arial" w:cs="Arial"/>
              <w:b/>
              <w:sz w:val="16"/>
              <w:szCs w:val="16"/>
            </w:rPr>
            <w:t xml:space="preserve">Página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PAGE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r w:rsidRPr="005F2B70">
            <w:rPr>
              <w:rFonts w:ascii="Arial" w:hAnsi="Arial" w:cs="Arial"/>
              <w:b/>
              <w:sz w:val="16"/>
              <w:szCs w:val="16"/>
            </w:rPr>
            <w:t xml:space="preserve"> de </w:t>
          </w:r>
          <w:r w:rsidRPr="005F2B70" w:rsidR="00DD1328">
            <w:rPr>
              <w:rFonts w:ascii="Arial" w:hAnsi="Arial" w:cs="Arial"/>
              <w:b/>
              <w:bCs/>
              <w:sz w:val="16"/>
              <w:szCs w:val="16"/>
            </w:rPr>
            <w:fldChar w:fldCharType="begin"/>
          </w:r>
          <w:r w:rsidRPr="005F2B70" w:rsidR="00DD1328">
            <w:rPr>
              <w:rFonts w:ascii="Arial" w:hAnsi="Arial" w:cs="Arial"/>
              <w:b/>
              <w:bCs/>
              <w:sz w:val="16"/>
              <w:szCs w:val="16"/>
            </w:rPr>
            <w:instrText>NUMPAGES  \* Arabic  \* MERGEFORMAT</w:instrText>
          </w:r>
          <w:r w:rsidRPr="005F2B70" w:rsidR="00DD1328">
            <w:rPr>
              <w:rFonts w:ascii="Arial" w:hAnsi="Arial" w:cs="Arial"/>
              <w:b/>
              <w:bCs/>
              <w:sz w:val="16"/>
              <w:szCs w:val="16"/>
            </w:rPr>
            <w:fldChar w:fldCharType="separate"/>
          </w:r>
          <w:r w:rsidR="00D1764B">
            <w:rPr>
              <w:rFonts w:ascii="Arial" w:hAnsi="Arial" w:cs="Arial"/>
              <w:b/>
              <w:bCs/>
              <w:noProof/>
              <w:sz w:val="16"/>
              <w:szCs w:val="16"/>
            </w:rPr>
            <w:t>9</w:t>
          </w:r>
          <w:r w:rsidRPr="005F2B70" w:rsidR="00DD1328">
            <w:rPr>
              <w:rFonts w:ascii="Arial" w:hAnsi="Arial" w:cs="Arial"/>
              <w:b/>
              <w:bCs/>
              <w:sz w:val="16"/>
              <w:szCs w:val="16"/>
            </w:rPr>
            <w:fldChar w:fldCharType="end"/>
          </w:r>
        </w:p>
      </w:tc>
    </w:tr>
  </w:tbl>
  <w:p xmlns:wp14="http://schemas.microsoft.com/office/word/2010/wordml" w:rsidR="00572249" w:rsidP="00924133" w:rsidRDefault="00572249" w14:paraId="32D85219"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hint="default" w:ascii="Calibri" w:hAnsi="Calibri" w:eastAsia="Times New Roman"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hint="default" w:ascii="Symbol" w:hAnsi="Symbol"/>
        <w:color w:val="auto"/>
      </w:rPr>
    </w:lvl>
    <w:lvl w:ilvl="1" w:tplc="DCE273B6">
      <w:start w:val="1"/>
      <w:numFmt w:val="bullet"/>
      <w:lvlText w:val="o"/>
      <w:lvlJc w:val="left"/>
      <w:pPr>
        <w:tabs>
          <w:tab w:val="num" w:pos="1533"/>
        </w:tabs>
        <w:ind w:left="1533" w:hanging="453"/>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hint="default" w:ascii="Arial" w:hAnsi="Arial" w:eastAsia="Times New Roman" w:cs="Aria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hint="default" w:ascii="Symbol" w:hAnsi="Symbol"/>
        <w:color w:val="auto"/>
      </w:rPr>
    </w:lvl>
    <w:lvl w:ilvl="1" w:tplc="040A0003" w:tentative="1">
      <w:start w:val="1"/>
      <w:numFmt w:val="bullet"/>
      <w:lvlText w:val="o"/>
      <w:lvlJc w:val="left"/>
      <w:pPr>
        <w:ind w:left="816" w:hanging="360"/>
      </w:pPr>
      <w:rPr>
        <w:rFonts w:hint="default" w:ascii="Courier New" w:hAnsi="Courier New" w:cs="Courier New"/>
      </w:rPr>
    </w:lvl>
    <w:lvl w:ilvl="2" w:tplc="040A0005" w:tentative="1">
      <w:start w:val="1"/>
      <w:numFmt w:val="bullet"/>
      <w:lvlText w:val=""/>
      <w:lvlJc w:val="left"/>
      <w:pPr>
        <w:ind w:left="1536" w:hanging="360"/>
      </w:pPr>
      <w:rPr>
        <w:rFonts w:hint="default" w:ascii="Wingdings" w:hAnsi="Wingdings"/>
      </w:rPr>
    </w:lvl>
    <w:lvl w:ilvl="3" w:tplc="040A0001" w:tentative="1">
      <w:start w:val="1"/>
      <w:numFmt w:val="bullet"/>
      <w:lvlText w:val=""/>
      <w:lvlJc w:val="left"/>
      <w:pPr>
        <w:ind w:left="2256" w:hanging="360"/>
      </w:pPr>
      <w:rPr>
        <w:rFonts w:hint="default" w:ascii="Symbol" w:hAnsi="Symbol"/>
      </w:rPr>
    </w:lvl>
    <w:lvl w:ilvl="4" w:tplc="040A0003" w:tentative="1">
      <w:start w:val="1"/>
      <w:numFmt w:val="bullet"/>
      <w:lvlText w:val="o"/>
      <w:lvlJc w:val="left"/>
      <w:pPr>
        <w:ind w:left="2976" w:hanging="360"/>
      </w:pPr>
      <w:rPr>
        <w:rFonts w:hint="default" w:ascii="Courier New" w:hAnsi="Courier New" w:cs="Courier New"/>
      </w:rPr>
    </w:lvl>
    <w:lvl w:ilvl="5" w:tplc="040A0005" w:tentative="1">
      <w:start w:val="1"/>
      <w:numFmt w:val="bullet"/>
      <w:lvlText w:val=""/>
      <w:lvlJc w:val="left"/>
      <w:pPr>
        <w:ind w:left="3696" w:hanging="360"/>
      </w:pPr>
      <w:rPr>
        <w:rFonts w:hint="default" w:ascii="Wingdings" w:hAnsi="Wingdings"/>
      </w:rPr>
    </w:lvl>
    <w:lvl w:ilvl="6" w:tplc="040A0001" w:tentative="1">
      <w:start w:val="1"/>
      <w:numFmt w:val="bullet"/>
      <w:lvlText w:val=""/>
      <w:lvlJc w:val="left"/>
      <w:pPr>
        <w:ind w:left="4416" w:hanging="360"/>
      </w:pPr>
      <w:rPr>
        <w:rFonts w:hint="default" w:ascii="Symbol" w:hAnsi="Symbol"/>
      </w:rPr>
    </w:lvl>
    <w:lvl w:ilvl="7" w:tplc="040A0003" w:tentative="1">
      <w:start w:val="1"/>
      <w:numFmt w:val="bullet"/>
      <w:lvlText w:val="o"/>
      <w:lvlJc w:val="left"/>
      <w:pPr>
        <w:ind w:left="5136" w:hanging="360"/>
      </w:pPr>
      <w:rPr>
        <w:rFonts w:hint="default" w:ascii="Courier New" w:hAnsi="Courier New" w:cs="Courier New"/>
      </w:rPr>
    </w:lvl>
    <w:lvl w:ilvl="8" w:tplc="040A0005" w:tentative="1">
      <w:start w:val="1"/>
      <w:numFmt w:val="bullet"/>
      <w:lvlText w:val=""/>
      <w:lvlJc w:val="left"/>
      <w:pPr>
        <w:ind w:left="5856" w:hanging="360"/>
      </w:pPr>
      <w:rPr>
        <w:rFonts w:hint="default" w:ascii="Wingdings" w:hAnsi="Wingdings"/>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22" w15:restartNumberingAfterBreak="0">
    <w:nsid w:val="2F9B1281"/>
    <w:multiLevelType w:val="multilevel"/>
    <w:tmpl w:val="F41C9B70"/>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hint="default" w:ascii="Symbol" w:hAnsi="Symbol" w:eastAsia="Times New Roman"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hint="default" w:ascii="Symbol" w:hAnsi="Symbol"/>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hint="default" w:ascii="Symbol" w:hAnsi="Symbol"/>
      </w:rPr>
    </w:lvl>
    <w:lvl w:ilvl="1" w:tplc="040A0003" w:tentative="1">
      <w:start w:val="1"/>
      <w:numFmt w:val="bullet"/>
      <w:lvlText w:val="o"/>
      <w:lvlJc w:val="left"/>
      <w:pPr>
        <w:ind w:left="1080" w:hanging="360"/>
      </w:pPr>
      <w:rPr>
        <w:rFonts w:hint="default" w:ascii="Courier New" w:hAnsi="Courier New" w:cs="Courier New"/>
      </w:rPr>
    </w:lvl>
    <w:lvl w:ilvl="2" w:tplc="040A0005" w:tentative="1">
      <w:start w:val="1"/>
      <w:numFmt w:val="bullet"/>
      <w:lvlText w:val=""/>
      <w:lvlJc w:val="left"/>
      <w:pPr>
        <w:ind w:left="1800" w:hanging="360"/>
      </w:pPr>
      <w:rPr>
        <w:rFonts w:hint="default" w:ascii="Wingdings" w:hAnsi="Wingdings"/>
      </w:rPr>
    </w:lvl>
    <w:lvl w:ilvl="3" w:tplc="040A0001" w:tentative="1">
      <w:start w:val="1"/>
      <w:numFmt w:val="bullet"/>
      <w:lvlText w:val=""/>
      <w:lvlJc w:val="left"/>
      <w:pPr>
        <w:ind w:left="2520" w:hanging="360"/>
      </w:pPr>
      <w:rPr>
        <w:rFonts w:hint="default" w:ascii="Symbol" w:hAnsi="Symbol"/>
      </w:rPr>
    </w:lvl>
    <w:lvl w:ilvl="4" w:tplc="040A0003" w:tentative="1">
      <w:start w:val="1"/>
      <w:numFmt w:val="bullet"/>
      <w:lvlText w:val="o"/>
      <w:lvlJc w:val="left"/>
      <w:pPr>
        <w:ind w:left="3240" w:hanging="360"/>
      </w:pPr>
      <w:rPr>
        <w:rFonts w:hint="default" w:ascii="Courier New" w:hAnsi="Courier New" w:cs="Courier New"/>
      </w:rPr>
    </w:lvl>
    <w:lvl w:ilvl="5" w:tplc="040A0005" w:tentative="1">
      <w:start w:val="1"/>
      <w:numFmt w:val="bullet"/>
      <w:lvlText w:val=""/>
      <w:lvlJc w:val="left"/>
      <w:pPr>
        <w:ind w:left="3960" w:hanging="360"/>
      </w:pPr>
      <w:rPr>
        <w:rFonts w:hint="default" w:ascii="Wingdings" w:hAnsi="Wingdings"/>
      </w:rPr>
    </w:lvl>
    <w:lvl w:ilvl="6" w:tplc="040A0001" w:tentative="1">
      <w:start w:val="1"/>
      <w:numFmt w:val="bullet"/>
      <w:lvlText w:val=""/>
      <w:lvlJc w:val="left"/>
      <w:pPr>
        <w:ind w:left="4680" w:hanging="360"/>
      </w:pPr>
      <w:rPr>
        <w:rFonts w:hint="default" w:ascii="Symbol" w:hAnsi="Symbol"/>
      </w:rPr>
    </w:lvl>
    <w:lvl w:ilvl="7" w:tplc="040A0003" w:tentative="1">
      <w:start w:val="1"/>
      <w:numFmt w:val="bullet"/>
      <w:lvlText w:val="o"/>
      <w:lvlJc w:val="left"/>
      <w:pPr>
        <w:ind w:left="5400" w:hanging="360"/>
      </w:pPr>
      <w:rPr>
        <w:rFonts w:hint="default" w:ascii="Courier New" w:hAnsi="Courier New" w:cs="Courier New"/>
      </w:rPr>
    </w:lvl>
    <w:lvl w:ilvl="8" w:tplc="040A0005" w:tentative="1">
      <w:start w:val="1"/>
      <w:numFmt w:val="bullet"/>
      <w:lvlText w:val=""/>
      <w:lvlJc w:val="left"/>
      <w:pPr>
        <w:ind w:left="6120" w:hanging="360"/>
      </w:pPr>
      <w:rPr>
        <w:rFonts w:hint="default" w:ascii="Wingdings" w:hAnsi="Wingdings"/>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hint="default" w:ascii="Symbol" w:hAnsi="Symbol"/>
        <w:color w:val="auto"/>
      </w:rPr>
    </w:lvl>
    <w:lvl w:ilvl="1" w:tplc="0C0A0001">
      <w:start w:val="1"/>
      <w:numFmt w:val="bullet"/>
      <w:lvlText w:val=""/>
      <w:lvlJc w:val="left"/>
      <w:pPr>
        <w:tabs>
          <w:tab w:val="num" w:pos="1440"/>
        </w:tabs>
        <w:ind w:left="1440" w:hanging="360"/>
      </w:pPr>
      <w:rPr>
        <w:rFonts w:hint="default" w:ascii="Symbol" w:hAnsi="Symbol"/>
        <w:color w:val="auto"/>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hint="default" w:ascii="Symbol" w:hAnsi="Symbol"/>
      </w:rPr>
    </w:lvl>
    <w:lvl w:ilvl="1" w:tplc="0C0A0003" w:tentative="1">
      <w:start w:val="1"/>
      <w:numFmt w:val="bullet"/>
      <w:lvlText w:val="o"/>
      <w:lvlJc w:val="left"/>
      <w:pPr>
        <w:ind w:left="1221" w:hanging="360"/>
      </w:pPr>
      <w:rPr>
        <w:rFonts w:hint="default" w:ascii="Courier New" w:hAnsi="Courier New" w:cs="Courier New"/>
      </w:rPr>
    </w:lvl>
    <w:lvl w:ilvl="2" w:tplc="0C0A0005" w:tentative="1">
      <w:start w:val="1"/>
      <w:numFmt w:val="bullet"/>
      <w:lvlText w:val=""/>
      <w:lvlJc w:val="left"/>
      <w:pPr>
        <w:ind w:left="1941" w:hanging="360"/>
      </w:pPr>
      <w:rPr>
        <w:rFonts w:hint="default" w:ascii="Wingdings" w:hAnsi="Wingdings"/>
      </w:rPr>
    </w:lvl>
    <w:lvl w:ilvl="3" w:tplc="0C0A0001" w:tentative="1">
      <w:start w:val="1"/>
      <w:numFmt w:val="bullet"/>
      <w:lvlText w:val=""/>
      <w:lvlJc w:val="left"/>
      <w:pPr>
        <w:ind w:left="2661" w:hanging="360"/>
      </w:pPr>
      <w:rPr>
        <w:rFonts w:hint="default" w:ascii="Symbol" w:hAnsi="Symbol"/>
      </w:rPr>
    </w:lvl>
    <w:lvl w:ilvl="4" w:tplc="0C0A0003" w:tentative="1">
      <w:start w:val="1"/>
      <w:numFmt w:val="bullet"/>
      <w:lvlText w:val="o"/>
      <w:lvlJc w:val="left"/>
      <w:pPr>
        <w:ind w:left="3381" w:hanging="360"/>
      </w:pPr>
      <w:rPr>
        <w:rFonts w:hint="default" w:ascii="Courier New" w:hAnsi="Courier New" w:cs="Courier New"/>
      </w:rPr>
    </w:lvl>
    <w:lvl w:ilvl="5" w:tplc="0C0A0005" w:tentative="1">
      <w:start w:val="1"/>
      <w:numFmt w:val="bullet"/>
      <w:lvlText w:val=""/>
      <w:lvlJc w:val="left"/>
      <w:pPr>
        <w:ind w:left="4101" w:hanging="360"/>
      </w:pPr>
      <w:rPr>
        <w:rFonts w:hint="default" w:ascii="Wingdings" w:hAnsi="Wingdings"/>
      </w:rPr>
    </w:lvl>
    <w:lvl w:ilvl="6" w:tplc="0C0A0001" w:tentative="1">
      <w:start w:val="1"/>
      <w:numFmt w:val="bullet"/>
      <w:lvlText w:val=""/>
      <w:lvlJc w:val="left"/>
      <w:pPr>
        <w:ind w:left="4821" w:hanging="360"/>
      </w:pPr>
      <w:rPr>
        <w:rFonts w:hint="default" w:ascii="Symbol" w:hAnsi="Symbol"/>
      </w:rPr>
    </w:lvl>
    <w:lvl w:ilvl="7" w:tplc="0C0A0003" w:tentative="1">
      <w:start w:val="1"/>
      <w:numFmt w:val="bullet"/>
      <w:lvlText w:val="o"/>
      <w:lvlJc w:val="left"/>
      <w:pPr>
        <w:ind w:left="5541" w:hanging="360"/>
      </w:pPr>
      <w:rPr>
        <w:rFonts w:hint="default" w:ascii="Courier New" w:hAnsi="Courier New" w:cs="Courier New"/>
      </w:rPr>
    </w:lvl>
    <w:lvl w:ilvl="8" w:tplc="0C0A0005" w:tentative="1">
      <w:start w:val="1"/>
      <w:numFmt w:val="bullet"/>
      <w:lvlText w:val=""/>
      <w:lvlJc w:val="left"/>
      <w:pPr>
        <w:ind w:left="6261" w:hanging="360"/>
      </w:pPr>
      <w:rPr>
        <w:rFonts w:hint="default" w:ascii="Wingdings" w:hAnsi="Wingdings"/>
      </w:rPr>
    </w:lvl>
  </w:abstractNum>
  <w:num w:numId="34">
    <w:abstractNumId w:val="43"/>
  </w:num>
  <w:num w:numId="33">
    <w:abstractNumId w:val="42"/>
  </w: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1D19"/>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1FDF418E"/>
    <w:rsid w:val="3BCB4502"/>
    <w:rsid w:val="50B27D0A"/>
    <w:rsid w:val="68C9E063"/>
    <w:rsid w:val="6D0BE0C6"/>
    <w:rsid w:val="7FF20C7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7FF20C75"/>
  <w15:chartTrackingRefBased/>
  <w15:docId w15:val="{323035E0-6221-4AD9-A372-4C35644AAD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uiPriority w:val="99"/>
    <w:locked/>
    <w:rsid w:val="0050044E"/>
    <w:rPr>
      <w:rFonts w:ascii="Arial" w:hAnsi="Arial"/>
      <w:b/>
      <w:sz w:val="28"/>
      <w:lang w:val="es-ES_tradnl" w:eastAsia="en-US"/>
    </w:rPr>
  </w:style>
  <w:style w:type="character" w:styleId="Ttulo2Car" w:customStyle="1">
    <w:name w:val="Título 2 Car"/>
    <w:link w:val="Ttulo2"/>
    <w:uiPriority w:val="99"/>
    <w:locked/>
    <w:rsid w:val="007A4146"/>
    <w:rPr>
      <w:rFonts w:ascii="Calibri" w:hAnsi="Calibri" w:cs="Calibri"/>
      <w:b/>
      <w:bCs/>
      <w:lang w:val="es-ES_tradnl" w:eastAsia="en-US"/>
    </w:rPr>
  </w:style>
  <w:style w:type="character" w:styleId="Heading3Char" w:customStyle="1">
    <w:name w:val="Heading 3 Char"/>
    <w:uiPriority w:val="99"/>
    <w:semiHidden/>
    <w:locked/>
    <w:rsid w:val="00F51D48"/>
    <w:rPr>
      <w:rFonts w:ascii="Cambria" w:hAnsi="Cambria" w:cs="Times New Roman"/>
      <w:b/>
      <w:bCs/>
      <w:sz w:val="26"/>
      <w:szCs w:val="26"/>
      <w:lang w:val="es-ES" w:eastAsia="es-ES"/>
    </w:rPr>
  </w:style>
  <w:style w:type="character" w:styleId="Ttulo4Car" w:customStyle="1">
    <w:name w:val="Título 4 Car"/>
    <w:link w:val="Ttulo4"/>
    <w:uiPriority w:val="99"/>
    <w:locked/>
    <w:rsid w:val="00F51D48"/>
    <w:rPr>
      <w:rFonts w:ascii="Calibri" w:hAnsi="Calibri" w:cs="Calibri"/>
      <w:lang w:val="es-ES_tradnl" w:eastAsia="en-US"/>
    </w:rPr>
  </w:style>
  <w:style w:type="character" w:styleId="Ttulo5Car" w:customStyle="1">
    <w:name w:val="Título 5 Car"/>
    <w:link w:val="Ttulo5"/>
    <w:uiPriority w:val="99"/>
    <w:locked/>
    <w:rsid w:val="00F51D48"/>
    <w:rPr>
      <w:sz w:val="22"/>
      <w:lang w:val="en-US" w:eastAsia="en-US"/>
    </w:rPr>
  </w:style>
  <w:style w:type="character" w:styleId="Ttulo6Car" w:customStyle="1">
    <w:name w:val="Título 6 Car"/>
    <w:link w:val="Ttulo6"/>
    <w:uiPriority w:val="99"/>
    <w:locked/>
    <w:rsid w:val="00F51D48"/>
    <w:rPr>
      <w:i/>
      <w:sz w:val="22"/>
      <w:lang w:val="en-US" w:eastAsia="en-US"/>
    </w:rPr>
  </w:style>
  <w:style w:type="character" w:styleId="Ttulo7Car" w:customStyle="1">
    <w:name w:val="Título 7 Car"/>
    <w:link w:val="Ttulo7"/>
    <w:uiPriority w:val="99"/>
    <w:locked/>
    <w:rsid w:val="00F51D48"/>
    <w:rPr>
      <w:lang w:val="en-US" w:eastAsia="en-US"/>
    </w:rPr>
  </w:style>
  <w:style w:type="character" w:styleId="Ttulo8Car" w:customStyle="1">
    <w:name w:val="Título 8 Car"/>
    <w:link w:val="Ttulo8"/>
    <w:uiPriority w:val="99"/>
    <w:locked/>
    <w:rsid w:val="00F51D48"/>
    <w:rPr>
      <w:i/>
      <w:lang w:val="en-US" w:eastAsia="en-US"/>
    </w:rPr>
  </w:style>
  <w:style w:type="character" w:styleId="Ttulo9Car" w:customStyle="1">
    <w:name w:val="Título 9 Car"/>
    <w:link w:val="Ttulo9"/>
    <w:uiPriority w:val="99"/>
    <w:locked/>
    <w:rsid w:val="00F51D48"/>
    <w:rPr>
      <w:b/>
      <w:i/>
      <w:sz w:val="18"/>
      <w:lang w:val="en-US" w:eastAsia="en-US"/>
    </w:rPr>
  </w:style>
  <w:style w:type="paragraph" w:styleId="Tabletext" w:customStyle="1">
    <w:name w:val="Tabletext"/>
    <w:basedOn w:val="Normal"/>
    <w:uiPriority w:val="99"/>
    <w:rsid w:val="0000699E"/>
    <w:pPr>
      <w:keepLines/>
      <w:widowControl w:val="0"/>
      <w:spacing w:after="120" w:line="240" w:lineRule="atLeast"/>
    </w:pPr>
    <w:rPr>
      <w:sz w:val="20"/>
      <w:szCs w:val="20"/>
      <w:lang w:val="en-US" w:eastAsia="en-US"/>
    </w:rPr>
  </w:style>
  <w:style w:type="paragraph" w:styleId="TableContents" w:customStyle="1">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styleId="informativo" w:customStyle="1">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styleId="TtuloCar" w:customStyle="1">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styleId="Heading1-FormatOnly" w:customStyle="1">
    <w:name w:val="Heading 1 - Format Only"/>
    <w:basedOn w:val="Ttulo1"/>
    <w:uiPriority w:val="99"/>
    <w:rsid w:val="00CE77D6"/>
    <w:pPr>
      <w:keepNext w:val="0"/>
      <w:widowControl/>
      <w:numPr>
        <w:numId w:val="0"/>
      </w:numPr>
      <w:pBdr>
        <w:bottom w:val="single" w:color="808080" w:sz="36" w:space="3"/>
      </w:pBdr>
      <w:spacing w:before="0" w:after="120" w:line="240" w:lineRule="auto"/>
      <w:outlineLvl w:val="9"/>
    </w:pPr>
    <w:rPr>
      <w:smallCaps/>
      <w:noProof/>
      <w:szCs w:val="28"/>
      <w:lang w:val="es-CO" w:eastAsia="es-ES"/>
    </w:rPr>
  </w:style>
  <w:style w:type="paragraph" w:styleId="InfoBlue" w:customStyle="1">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styleId="TextocomentarioCar" w:customStyle="1">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styleId="TextodegloboCar" w:customStyle="1">
    <w:name w:val="Texto de globo Car"/>
    <w:link w:val="Textodeglobo"/>
    <w:uiPriority w:val="99"/>
    <w:semiHidden/>
    <w:locked/>
    <w:rsid w:val="00F51D48"/>
    <w:rPr>
      <w:rFonts w:cs="Times New Roman"/>
      <w:sz w:val="2"/>
      <w:lang w:val="es-ES" w:eastAsia="es-ES"/>
    </w:rPr>
  </w:style>
  <w:style w:type="paragraph" w:styleId="ParrafoNormal" w:customStyle="1">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styleId="SubttuloCar" w:customStyle="1">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styleId="AsuntodelcomentarioCar" w:customStyle="1">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styleId="TitPlntlla2" w:customStyle="1">
    <w:name w:val="TitPlntlla2"/>
    <w:basedOn w:val="Ttulo1"/>
    <w:autoRedefine/>
    <w:uiPriority w:val="99"/>
    <w:rsid w:val="005D71A4"/>
    <w:rPr>
      <w:rFonts w:ascii="Tahoma" w:hAnsi="Tahoma" w:cs="Tahoma"/>
    </w:rPr>
  </w:style>
  <w:style w:type="paragraph" w:styleId="TitPltlla4" w:customStyle="1">
    <w:name w:val="TitPltlla4"/>
    <w:basedOn w:val="Normal"/>
    <w:uiPriority w:val="99"/>
    <w:rsid w:val="007E0FB7"/>
    <w:pPr>
      <w:ind w:left="708"/>
      <w:jc w:val="both"/>
    </w:pPr>
    <w:rPr>
      <w:rFonts w:ascii="Verdana" w:hAnsi="Verdana" w:cs="Tahoma"/>
      <w:iCs/>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rPr>
  </w:style>
  <w:style w:type="paragraph" w:styleId="TxtPntlla1" w:customStyle="1">
    <w:name w:val="TxtPntlla1"/>
    <w:basedOn w:val="TitPltlla4"/>
    <w:autoRedefine/>
    <w:uiPriority w:val="99"/>
    <w:rsid w:val="00520106"/>
    <w:pPr>
      <w:ind w:left="0"/>
      <w:jc w:val="center"/>
    </w:pPr>
    <w:rPr>
      <w:b/>
      <w:color w:val="auto"/>
      <w:sz w:val="28"/>
    </w:rPr>
  </w:style>
  <w:style w:type="paragraph" w:styleId="TxtPlntlla2" w:customStyle="1">
    <w:name w:val="TxtPlntlla2"/>
    <w:basedOn w:val="Normal"/>
    <w:autoRedefine/>
    <w:uiPriority w:val="99"/>
    <w:rsid w:val="00FB5A9C"/>
    <w:rPr>
      <w:rFonts w:ascii="Verdana" w:hAnsi="Verdana" w:cs="Tahoma"/>
      <w:lang w:val="en-US" w:eastAsia="en-US"/>
    </w:rPr>
  </w:style>
  <w:style w:type="paragraph" w:styleId="Titplntilla1" w:customStyle="1">
    <w:name w:val="Titplntilla1"/>
    <w:basedOn w:val="TitPltlla4"/>
    <w:autoRedefine/>
    <w:uiPriority w:val="99"/>
    <w:rsid w:val="007B0C5B"/>
    <w:pPr>
      <w:jc w:val="center"/>
    </w:pPr>
    <w:rPr>
      <w:rFonts w:ascii="Tahoma" w:hAnsi="Tahoma"/>
      <w:b/>
      <w:color w:val="000000"/>
      <w:sz w:val="24"/>
      <w:szCs w:val="24"/>
    </w:rPr>
  </w:style>
  <w:style w:type="paragraph" w:styleId="TxtTbla1" w:customStyle="1">
    <w:name w:val="TxtTbla1"/>
    <w:basedOn w:val="TableContents"/>
    <w:autoRedefine/>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styleId="TxtTbla2" w:customStyle="1">
    <w:name w:val="TxtTbla2"/>
    <w:basedOn w:val="TitPltlla4"/>
    <w:uiPriority w:val="99"/>
    <w:rsid w:val="002B5B9F"/>
    <w:pPr>
      <w:ind w:left="0"/>
    </w:pPr>
    <w:rPr>
      <w:b/>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styleId="Char" w:customStyle="1">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color="auto" w:sz="6" w:space="1"/>
      </w:pBdr>
      <w:jc w:val="center"/>
    </w:pPr>
    <w:rPr>
      <w:rFonts w:ascii="Arial" w:hAnsi="Arial"/>
      <w:vanish/>
      <w:sz w:val="16"/>
      <w:szCs w:val="16"/>
      <w:lang w:val="x-none" w:eastAsia="x-none"/>
    </w:rPr>
  </w:style>
  <w:style w:type="character" w:styleId="z-PrincipiodelformularioCar" w:customStyle="1">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color="auto" w:sz="6" w:space="1"/>
      </w:pBdr>
      <w:jc w:val="center"/>
    </w:pPr>
    <w:rPr>
      <w:rFonts w:ascii="Arial" w:hAnsi="Arial"/>
      <w:vanish/>
      <w:sz w:val="16"/>
      <w:szCs w:val="16"/>
      <w:lang w:val="x-none" w:eastAsia="x-none"/>
    </w:rPr>
  </w:style>
  <w:style w:type="character" w:styleId="z-FinaldelformularioCar" w:customStyle="1">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styleId="TextonotapieCar" w:customStyle="1">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styleId="TextonotaalfinalCar" w:customStyle="1">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styleId="PrrafodelistaCar" w:customStyle="1">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jpg" Id="Rc641f201d1a5479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DERS - [Codigo Proyecto] - V3.0.dot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DERS -GOBTBOG0045- 3.0</dc:title>
  <dc:subject>Juntos</dc:subject>
  <dc:creator>daniel ortega sauceda</dc:creator>
  <keywords/>
  <dc:description/>
  <lastModifiedBy>daniel ortega sauceda</lastModifiedBy>
  <revision>19</revision>
  <lastPrinted>2011-07-14T16:23:00.0000000Z</lastPrinted>
  <dcterms:created xsi:type="dcterms:W3CDTF">2022-03-01T10:01:19.5004083Z</dcterms:created>
  <dcterms:modified xsi:type="dcterms:W3CDTF">2022-03-01T10:13:00.6393900Z</dcterms:modified>
</coreProperties>
</file>